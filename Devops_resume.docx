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78E" w:rsidRPr="00264A30" w:rsidRDefault="00FB198A" w:rsidP="004B70DF">
      <w:pPr>
        <w:spacing w:after="0" w:line="276" w:lineRule="auto"/>
        <w:ind w:left="-180" w:right="-151"/>
        <w:jc w:val="both"/>
        <w:rPr>
          <w:rFonts w:ascii="Times New Roman" w:eastAsia="Palatino Linotype" w:hAnsi="Times New Roman" w:cs="Times New Roman"/>
          <w:sz w:val="24"/>
          <w:szCs w:val="24"/>
        </w:rPr>
      </w:pPr>
      <w:r w:rsidRPr="00264A30">
        <w:rPr>
          <w:rFonts w:ascii="Times New Roman" w:eastAsia="Palatino Linotype" w:hAnsi="Times New Roman" w:cs="Times New Roman"/>
          <w:b/>
          <w:sz w:val="24"/>
          <w:szCs w:val="24"/>
        </w:rPr>
        <w:t xml:space="preserve">Sreenivasulu </w:t>
      </w:r>
      <w:r w:rsidR="009410D0" w:rsidRPr="00264A30">
        <w:rPr>
          <w:rFonts w:ascii="Times New Roman" w:eastAsia="Palatino Linotype" w:hAnsi="Times New Roman" w:cs="Times New Roman"/>
          <w:b/>
          <w:sz w:val="24"/>
          <w:szCs w:val="24"/>
        </w:rPr>
        <w:t>K</w:t>
      </w:r>
      <w:r w:rsidR="005B464F" w:rsidRPr="00264A30">
        <w:rPr>
          <w:rFonts w:ascii="Times New Roman" w:eastAsia="Palatino Linotype" w:hAnsi="Times New Roman" w:cs="Times New Roman"/>
          <w:sz w:val="24"/>
          <w:szCs w:val="24"/>
        </w:rPr>
        <w:tab/>
      </w:r>
      <w:r w:rsidR="005B464F" w:rsidRPr="00264A30">
        <w:rPr>
          <w:rFonts w:ascii="Times New Roman" w:eastAsia="Palatino Linotype" w:hAnsi="Times New Roman" w:cs="Times New Roman"/>
          <w:sz w:val="24"/>
          <w:szCs w:val="24"/>
        </w:rPr>
        <w:tab/>
      </w:r>
      <w:r w:rsidR="005B464F" w:rsidRPr="00264A30">
        <w:rPr>
          <w:rFonts w:ascii="Times New Roman" w:eastAsia="Palatino Linotype" w:hAnsi="Times New Roman" w:cs="Times New Roman"/>
          <w:sz w:val="24"/>
          <w:szCs w:val="24"/>
        </w:rPr>
        <w:tab/>
      </w:r>
      <w:r w:rsidR="007B1DE2" w:rsidRPr="00264A30">
        <w:rPr>
          <w:rFonts w:ascii="Times New Roman" w:eastAsia="Palatino Linotype" w:hAnsi="Times New Roman" w:cs="Times New Roman"/>
          <w:sz w:val="24"/>
          <w:szCs w:val="24"/>
        </w:rPr>
        <w:tab/>
      </w:r>
      <w:r w:rsidR="007B1DE2" w:rsidRPr="00264A30">
        <w:rPr>
          <w:rFonts w:ascii="Times New Roman" w:eastAsia="Palatino Linotype" w:hAnsi="Times New Roman" w:cs="Times New Roman"/>
          <w:sz w:val="24"/>
          <w:szCs w:val="24"/>
        </w:rPr>
        <w:tab/>
      </w:r>
      <w:r w:rsidR="007B1DE2" w:rsidRPr="00264A30">
        <w:rPr>
          <w:rFonts w:ascii="Times New Roman" w:eastAsia="Palatino Linotype" w:hAnsi="Times New Roman" w:cs="Times New Roman"/>
          <w:sz w:val="24"/>
          <w:szCs w:val="24"/>
        </w:rPr>
        <w:tab/>
        <w:t xml:space="preserve">   </w:t>
      </w:r>
      <w:r w:rsidR="004B70DF">
        <w:rPr>
          <w:rFonts w:ascii="Times New Roman" w:eastAsia="Palatino Linotype" w:hAnsi="Times New Roman" w:cs="Times New Roman"/>
          <w:sz w:val="24"/>
          <w:szCs w:val="24"/>
        </w:rPr>
        <w:tab/>
      </w:r>
      <w:r w:rsidR="007C2CD0" w:rsidRPr="00264A30">
        <w:rPr>
          <w:rFonts w:ascii="Times New Roman" w:eastAsia="Palatino Linotype" w:hAnsi="Times New Roman" w:cs="Times New Roman"/>
          <w:b/>
          <w:sz w:val="24"/>
          <w:szCs w:val="24"/>
        </w:rPr>
        <w:t>Email ID</w:t>
      </w:r>
      <w:r w:rsidR="005B464F" w:rsidRPr="00264A30">
        <w:rPr>
          <w:rFonts w:ascii="Times New Roman" w:eastAsia="Palatino Linotype" w:hAnsi="Times New Roman" w:cs="Times New Roman"/>
          <w:b/>
          <w:sz w:val="24"/>
          <w:szCs w:val="24"/>
        </w:rPr>
        <w:t>:</w:t>
      </w:r>
      <w:r w:rsidR="007C2CD0">
        <w:rPr>
          <w:rFonts w:ascii="Times New Roman" w:eastAsia="Palatino Linotype" w:hAnsi="Times New Roman" w:cs="Times New Roman"/>
          <w:b/>
          <w:sz w:val="24"/>
          <w:szCs w:val="24"/>
        </w:rPr>
        <w:t xml:space="preserve"> </w:t>
      </w:r>
      <w:r w:rsidR="00E82CB9" w:rsidRPr="00264A30">
        <w:rPr>
          <w:rFonts w:ascii="Times New Roman" w:eastAsia="Palatino Linotype" w:hAnsi="Times New Roman" w:cs="Times New Roman"/>
          <w:sz w:val="24"/>
          <w:szCs w:val="24"/>
        </w:rPr>
        <w:t>sreenivasdk91@gmail.com</w:t>
      </w:r>
    </w:p>
    <w:p w:rsidR="00651B61" w:rsidRPr="00264A30" w:rsidRDefault="004B70DF" w:rsidP="004B70DF">
      <w:pPr>
        <w:spacing w:after="0" w:line="276" w:lineRule="auto"/>
        <w:ind w:left="5760" w:right="-151"/>
        <w:jc w:val="both"/>
        <w:rPr>
          <w:rFonts w:ascii="Times New Roman" w:eastAsia="Times New Roman" w:hAnsi="Times New Roman" w:cs="Times New Roman"/>
          <w:b/>
          <w:sz w:val="24"/>
          <w:szCs w:val="24"/>
        </w:rPr>
      </w:pPr>
      <w:r>
        <w:rPr>
          <w:rFonts w:ascii="Times New Roman" w:eastAsia="Palatino Linotype" w:hAnsi="Times New Roman" w:cs="Times New Roman"/>
          <w:b/>
          <w:sz w:val="24"/>
          <w:szCs w:val="24"/>
        </w:rPr>
        <w:t xml:space="preserve"> </w:t>
      </w:r>
      <w:r w:rsidR="005B464F" w:rsidRPr="00264A30">
        <w:rPr>
          <w:rFonts w:ascii="Times New Roman" w:eastAsia="Palatino Linotype" w:hAnsi="Times New Roman" w:cs="Times New Roman"/>
          <w:b/>
          <w:sz w:val="24"/>
          <w:szCs w:val="24"/>
        </w:rPr>
        <w:t>Cell:</w:t>
      </w:r>
      <w:r w:rsidR="00E82CB9" w:rsidRPr="00264A30">
        <w:rPr>
          <w:rFonts w:ascii="Times New Roman" w:eastAsia="Palatino Linotype" w:hAnsi="Times New Roman" w:cs="Times New Roman"/>
          <w:b/>
          <w:sz w:val="24"/>
          <w:szCs w:val="24"/>
        </w:rPr>
        <w:t xml:space="preserve"> +91 </w:t>
      </w:r>
      <w:r w:rsidR="00E82CB9" w:rsidRPr="00264A30">
        <w:rPr>
          <w:rFonts w:ascii="Times New Roman" w:eastAsia="Palatino Linotype" w:hAnsi="Times New Roman" w:cs="Times New Roman"/>
          <w:sz w:val="24"/>
          <w:szCs w:val="24"/>
        </w:rPr>
        <w:t>8746957118</w:t>
      </w:r>
      <w:r w:rsidR="005B464F" w:rsidRPr="00264A30">
        <w:rPr>
          <w:rFonts w:ascii="Times New Roman" w:eastAsia="Palatino Linotype" w:hAnsi="Times New Roman" w:cs="Times New Roman"/>
          <w:sz w:val="24"/>
          <w:szCs w:val="24"/>
        </w:rPr>
        <w:t xml:space="preserve">                                                                                      </w:t>
      </w:r>
    </w:p>
    <w:p w:rsidR="00651B61" w:rsidRPr="00264A30" w:rsidRDefault="00651B61" w:rsidP="004B70DF">
      <w:pPr>
        <w:spacing w:after="0" w:line="276" w:lineRule="auto"/>
        <w:ind w:left="-180" w:right="-151"/>
        <w:jc w:val="both"/>
        <w:rPr>
          <w:rFonts w:ascii="Times New Roman" w:eastAsia="Calibri" w:hAnsi="Times New Roman" w:cs="Times New Roman"/>
          <w:b/>
          <w:sz w:val="24"/>
          <w:szCs w:val="24"/>
        </w:rPr>
      </w:pPr>
    </w:p>
    <w:p w:rsidR="00503DCD" w:rsidRPr="004E500B" w:rsidRDefault="00503DCD" w:rsidP="004B70DF">
      <w:pPr>
        <w:spacing w:after="0" w:line="240" w:lineRule="auto"/>
        <w:ind w:left="-180" w:firstLine="180"/>
        <w:jc w:val="both"/>
        <w:rPr>
          <w:rFonts w:ascii="Times New Roman" w:eastAsia="Palatino Linotype" w:hAnsi="Times New Roman" w:cs="Times New Roman"/>
          <w:b/>
          <w:sz w:val="24"/>
          <w:szCs w:val="24"/>
          <w:shd w:val="clear" w:color="auto" w:fill="D9D9D9"/>
        </w:rPr>
      </w:pPr>
      <w:r w:rsidRPr="004E500B">
        <w:rPr>
          <w:rFonts w:ascii="Times New Roman" w:eastAsia="Palatino Linotype" w:hAnsi="Times New Roman" w:cs="Times New Roman"/>
          <w:b/>
          <w:sz w:val="24"/>
          <w:szCs w:val="24"/>
          <w:shd w:val="clear" w:color="auto" w:fill="D9D9D9"/>
        </w:rPr>
        <w:t>Objective</w:t>
      </w:r>
    </w:p>
    <w:p w:rsidR="00651B61" w:rsidRPr="00264A30" w:rsidRDefault="00651B61" w:rsidP="004B70DF">
      <w:pPr>
        <w:spacing w:after="0" w:line="276" w:lineRule="auto"/>
        <w:ind w:left="-180" w:right="-151"/>
        <w:jc w:val="both"/>
        <w:rPr>
          <w:rFonts w:ascii="Times New Roman" w:eastAsia="Times New Roman" w:hAnsi="Times New Roman" w:cs="Times New Roman"/>
          <w:b/>
          <w:sz w:val="24"/>
          <w:szCs w:val="24"/>
          <w:u w:val="single"/>
        </w:rPr>
      </w:pPr>
    </w:p>
    <w:p w:rsidR="00AD478E" w:rsidRPr="00264A30" w:rsidRDefault="00503DCD" w:rsidP="004B70DF">
      <w:pPr>
        <w:spacing w:after="0" w:line="276" w:lineRule="auto"/>
        <w:ind w:left="-180" w:right="-151"/>
        <w:jc w:val="both"/>
        <w:rPr>
          <w:rFonts w:ascii="Times New Roman" w:eastAsia="Calibri" w:hAnsi="Times New Roman" w:cs="Times New Roman"/>
          <w:sz w:val="24"/>
          <w:szCs w:val="24"/>
        </w:rPr>
      </w:pPr>
      <w:r w:rsidRPr="00264A30">
        <w:rPr>
          <w:rFonts w:ascii="Times New Roman" w:eastAsia="Calibri" w:hAnsi="Times New Roman" w:cs="Times New Roman"/>
          <w:sz w:val="24"/>
          <w:szCs w:val="24"/>
        </w:rPr>
        <w:t>To build a successful career in the challenging environment of an organization that could utilize my inherent skills to contribute towards the growth of the organization.</w:t>
      </w:r>
    </w:p>
    <w:p w:rsidR="00651B61" w:rsidRPr="00264A30" w:rsidRDefault="00651B61" w:rsidP="004B70DF">
      <w:pPr>
        <w:spacing w:after="0" w:line="276" w:lineRule="auto"/>
        <w:ind w:left="-180" w:right="-151"/>
        <w:jc w:val="both"/>
        <w:rPr>
          <w:rFonts w:ascii="Times New Roman" w:eastAsia="Calibri" w:hAnsi="Times New Roman" w:cs="Times New Roman"/>
          <w:sz w:val="24"/>
          <w:szCs w:val="24"/>
        </w:rPr>
      </w:pPr>
    </w:p>
    <w:p w:rsidR="00AD478E" w:rsidRPr="004E500B" w:rsidRDefault="005B464F" w:rsidP="004B70DF">
      <w:pPr>
        <w:spacing w:after="0" w:line="240" w:lineRule="auto"/>
        <w:ind w:left="-180" w:firstLine="180"/>
        <w:jc w:val="both"/>
        <w:rPr>
          <w:rFonts w:ascii="Times New Roman" w:eastAsia="Palatino Linotype" w:hAnsi="Times New Roman" w:cs="Times New Roman"/>
          <w:b/>
          <w:sz w:val="24"/>
          <w:szCs w:val="24"/>
          <w:shd w:val="clear" w:color="auto" w:fill="D9D9D9"/>
        </w:rPr>
      </w:pPr>
      <w:r w:rsidRPr="004E500B">
        <w:rPr>
          <w:rFonts w:ascii="Times New Roman" w:eastAsia="Palatino Linotype" w:hAnsi="Times New Roman" w:cs="Times New Roman"/>
          <w:b/>
          <w:sz w:val="24"/>
          <w:szCs w:val="24"/>
          <w:shd w:val="clear" w:color="auto" w:fill="D9D9D9"/>
        </w:rPr>
        <w:t>P</w:t>
      </w:r>
      <w:r w:rsidR="00651B61" w:rsidRPr="004E500B">
        <w:rPr>
          <w:rFonts w:ascii="Times New Roman" w:eastAsia="Palatino Linotype" w:hAnsi="Times New Roman" w:cs="Times New Roman"/>
          <w:b/>
          <w:sz w:val="24"/>
          <w:szCs w:val="24"/>
          <w:shd w:val="clear" w:color="auto" w:fill="D9D9D9"/>
        </w:rPr>
        <w:t>rofessional</w:t>
      </w:r>
      <w:r w:rsidRPr="004E500B">
        <w:rPr>
          <w:rFonts w:ascii="Times New Roman" w:eastAsia="Palatino Linotype" w:hAnsi="Times New Roman" w:cs="Times New Roman"/>
          <w:b/>
          <w:sz w:val="24"/>
          <w:szCs w:val="24"/>
          <w:shd w:val="clear" w:color="auto" w:fill="D9D9D9"/>
        </w:rPr>
        <w:t xml:space="preserve"> S</w:t>
      </w:r>
      <w:r w:rsidR="00651B61" w:rsidRPr="004E500B">
        <w:rPr>
          <w:rFonts w:ascii="Times New Roman" w:eastAsia="Palatino Linotype" w:hAnsi="Times New Roman" w:cs="Times New Roman"/>
          <w:b/>
          <w:sz w:val="24"/>
          <w:szCs w:val="24"/>
          <w:shd w:val="clear" w:color="auto" w:fill="D9D9D9"/>
        </w:rPr>
        <w:t>ummary</w:t>
      </w:r>
    </w:p>
    <w:p w:rsidR="004277A1" w:rsidRPr="00264A30" w:rsidRDefault="004277A1" w:rsidP="004B70DF">
      <w:pPr>
        <w:numPr>
          <w:ilvl w:val="0"/>
          <w:numId w:val="1"/>
        </w:numPr>
        <w:suppressAutoHyphens/>
        <w:spacing w:before="240" w:after="0" w:line="360" w:lineRule="auto"/>
        <w:ind w:left="180" w:hanging="360"/>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Having 4 years of experience in DevOps Engineer, understands the melding of operations and development to quickly deliver code to customers</w:t>
      </w:r>
    </w:p>
    <w:p w:rsidR="000F0CD1" w:rsidRPr="00264A30" w:rsidRDefault="004277A1" w:rsidP="004B70DF">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Strong experience in CI/CD pipeline's for new applications using Jenkins file.</w:t>
      </w:r>
    </w:p>
    <w:p w:rsidR="00D5310D" w:rsidRPr="00264A30" w:rsidRDefault="00066CB2" w:rsidP="004B70DF">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 xml:space="preserve">Experienced on Branching, Merging, and Tagging concepts </w:t>
      </w:r>
      <w:r w:rsidR="0088108E" w:rsidRPr="00264A30">
        <w:rPr>
          <w:rFonts w:ascii="Times New Roman" w:eastAsia="Palatino Linotype" w:hAnsi="Times New Roman" w:cs="Times New Roman"/>
          <w:color w:val="000000"/>
          <w:sz w:val="24"/>
          <w:szCs w:val="24"/>
        </w:rPr>
        <w:t>in Version Control tool like Git &amp;Github</w:t>
      </w:r>
      <w:r w:rsidR="00425B4B" w:rsidRPr="00264A30">
        <w:rPr>
          <w:rFonts w:ascii="Times New Roman" w:eastAsia="Palatino Linotype" w:hAnsi="Times New Roman" w:cs="Times New Roman"/>
          <w:color w:val="000000"/>
          <w:sz w:val="24"/>
          <w:szCs w:val="24"/>
        </w:rPr>
        <w:t>,</w:t>
      </w:r>
      <w:r w:rsidR="004A43F3" w:rsidRPr="00264A30">
        <w:rPr>
          <w:rFonts w:ascii="Times New Roman" w:eastAsia="Palatino Linotype" w:hAnsi="Times New Roman" w:cs="Times New Roman"/>
          <w:color w:val="000000"/>
          <w:sz w:val="24"/>
          <w:szCs w:val="24"/>
        </w:rPr>
        <w:t xml:space="preserve"> </w:t>
      </w:r>
      <w:r w:rsidR="00425B4B" w:rsidRPr="00264A30">
        <w:rPr>
          <w:rFonts w:ascii="Times New Roman" w:eastAsia="Palatino Linotype" w:hAnsi="Times New Roman" w:cs="Times New Roman"/>
          <w:color w:val="000000"/>
          <w:sz w:val="24"/>
          <w:szCs w:val="24"/>
        </w:rPr>
        <w:t>SVN.</w:t>
      </w:r>
      <w:r w:rsidR="001B703B" w:rsidRPr="00264A30">
        <w:rPr>
          <w:rFonts w:ascii="Times New Roman" w:eastAsia="Palatino Linotype" w:hAnsi="Times New Roman" w:cs="Times New Roman"/>
          <w:color w:val="000000"/>
          <w:sz w:val="24"/>
          <w:szCs w:val="24"/>
        </w:rPr>
        <w:t>s</w:t>
      </w:r>
    </w:p>
    <w:p w:rsidR="004277A1" w:rsidRPr="00264A30" w:rsidRDefault="004277A1" w:rsidP="004B70DF">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Continuous Integration teams to bring new applications under CI/CD process using Jenkins as the Continuous Integration Tool.</w:t>
      </w:r>
    </w:p>
    <w:p w:rsidR="004277A1" w:rsidRPr="00264A30" w:rsidRDefault="004277A1" w:rsidP="004B70DF">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Experience in cloud infrastructure of AWS (Amazon Web Services) and comput</w:t>
      </w:r>
      <w:r w:rsidR="00B5695A" w:rsidRPr="00264A30">
        <w:rPr>
          <w:rFonts w:ascii="Times New Roman" w:eastAsia="Palatino Linotype" w:hAnsi="Times New Roman" w:cs="Times New Roman"/>
          <w:color w:val="000000"/>
          <w:sz w:val="24"/>
          <w:szCs w:val="24"/>
        </w:rPr>
        <w:t>ing AMI virtual machines on EC2</w:t>
      </w:r>
      <w:r w:rsidRPr="00264A30">
        <w:rPr>
          <w:rFonts w:ascii="Times New Roman" w:eastAsia="Palatino Linotype" w:hAnsi="Times New Roman" w:cs="Times New Roman"/>
          <w:color w:val="000000"/>
          <w:sz w:val="24"/>
          <w:szCs w:val="24"/>
        </w:rPr>
        <w:t xml:space="preserve">, </w:t>
      </w:r>
      <w:r w:rsidR="004F01D4" w:rsidRPr="00264A30">
        <w:rPr>
          <w:rFonts w:ascii="Times New Roman" w:eastAsia="Palatino Linotype" w:hAnsi="Times New Roman" w:cs="Times New Roman"/>
          <w:color w:val="000000"/>
          <w:sz w:val="24"/>
          <w:szCs w:val="24"/>
        </w:rPr>
        <w:t>S3, ELB,</w:t>
      </w:r>
      <w:r w:rsidRPr="00264A30">
        <w:rPr>
          <w:rFonts w:ascii="Times New Roman" w:eastAsia="Palatino Linotype" w:hAnsi="Times New Roman" w:cs="Times New Roman"/>
          <w:color w:val="000000"/>
          <w:sz w:val="24"/>
          <w:szCs w:val="24"/>
        </w:rPr>
        <w:t xml:space="preserve"> Auto scaling, code build and code deploy.</w:t>
      </w:r>
    </w:p>
    <w:p w:rsidR="004277A1" w:rsidRPr="00264A30" w:rsidRDefault="004277A1" w:rsidP="004B70DF">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Experience in Docker containerization.</w:t>
      </w:r>
    </w:p>
    <w:p w:rsidR="00D5310D" w:rsidRPr="00264A30" w:rsidRDefault="00D5310D" w:rsidP="004B70DF">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A"/>
          <w:sz w:val="24"/>
          <w:szCs w:val="24"/>
        </w:rPr>
        <w:t xml:space="preserve">Environment provisioning solutions using </w:t>
      </w:r>
      <w:r w:rsidRPr="00264A30">
        <w:rPr>
          <w:rFonts w:ascii="Times New Roman" w:eastAsia="Palatino Linotype" w:hAnsi="Times New Roman" w:cs="Times New Roman"/>
          <w:b/>
          <w:color w:val="00000A"/>
          <w:sz w:val="24"/>
          <w:szCs w:val="24"/>
        </w:rPr>
        <w:t>Docker.</w:t>
      </w:r>
    </w:p>
    <w:p w:rsidR="004277A1" w:rsidRPr="00264A30" w:rsidRDefault="004277A1" w:rsidP="004B70DF">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Played the Role of Release Coordinator worked with Clients and all other Teams such as Application Development Team, Business Analysts, Performance Team, Architects to discuss, collect and consolidate inputs to prepare Implementation Plan and the Fallback.</w:t>
      </w:r>
    </w:p>
    <w:p w:rsidR="004277A1" w:rsidRPr="00264A30" w:rsidRDefault="004277A1" w:rsidP="004B70DF">
      <w:pPr>
        <w:numPr>
          <w:ilvl w:val="0"/>
          <w:numId w:val="1"/>
        </w:numPr>
        <w:suppressAutoHyphens/>
        <w:spacing w:after="0" w:line="360" w:lineRule="auto"/>
        <w:ind w:left="180" w:hanging="360"/>
        <w:jc w:val="both"/>
        <w:rPr>
          <w:rFonts w:ascii="Times New Roman" w:hAnsi="Times New Roman" w:cs="Times New Roman"/>
          <w:sz w:val="24"/>
          <w:szCs w:val="24"/>
        </w:rPr>
      </w:pPr>
      <w:r w:rsidRPr="00264A30">
        <w:rPr>
          <w:rFonts w:ascii="Times New Roman" w:eastAsia="Palatino Linotype" w:hAnsi="Times New Roman" w:cs="Times New Roman"/>
          <w:color w:val="000000"/>
          <w:sz w:val="24"/>
          <w:szCs w:val="24"/>
        </w:rPr>
        <w:t>Plan and making Go/No-Go Decisions on Critical Scenarios to ensure the successful implementation ​​of ​​releases​​ to​​ the​​ production.</w:t>
      </w:r>
    </w:p>
    <w:p w:rsidR="00066CB2" w:rsidRPr="00264A30" w:rsidRDefault="00066CB2" w:rsidP="004B70DF">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Knowledge on relational database and Apache web server</w:t>
      </w:r>
      <w:r w:rsidRPr="00264A30">
        <w:rPr>
          <w:rFonts w:ascii="Times New Roman" w:hAnsi="Times New Roman" w:cs="Times New Roman"/>
          <w:color w:val="000000"/>
          <w:sz w:val="24"/>
          <w:szCs w:val="24"/>
        </w:rPr>
        <w:t>.</w:t>
      </w:r>
    </w:p>
    <w:p w:rsidR="00A81482" w:rsidRPr="00264A30" w:rsidRDefault="00066CB2" w:rsidP="004B70DF">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sidRPr="00264A30">
        <w:rPr>
          <w:rFonts w:ascii="Times New Roman" w:hAnsi="Times New Roman" w:cs="Times New Roman"/>
          <w:color w:val="000000"/>
          <w:sz w:val="24"/>
          <w:szCs w:val="24"/>
        </w:rPr>
        <w:t>Well versed in analyzing log files of Apache and Tomcat to identify issues.</w:t>
      </w:r>
    </w:p>
    <w:p w:rsidR="00A81482" w:rsidRPr="00264A30" w:rsidRDefault="005B464F" w:rsidP="004B70DF">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Working experience in continuous delivery, Infrastructure automation using</w:t>
      </w:r>
      <w:r w:rsidRPr="00264A30">
        <w:rPr>
          <w:rFonts w:ascii="Times New Roman" w:eastAsia="Palatino Linotype" w:hAnsi="Times New Roman" w:cs="Times New Roman"/>
          <w:b/>
          <w:color w:val="000000"/>
          <w:sz w:val="24"/>
          <w:szCs w:val="24"/>
        </w:rPr>
        <w:t xml:space="preserve"> Ansible</w:t>
      </w:r>
      <w:r w:rsidR="00127A17" w:rsidRPr="00264A30">
        <w:rPr>
          <w:rFonts w:ascii="Times New Roman" w:eastAsia="Palatino Linotype" w:hAnsi="Times New Roman" w:cs="Times New Roman"/>
          <w:b/>
          <w:color w:val="000000"/>
          <w:sz w:val="24"/>
          <w:szCs w:val="24"/>
        </w:rPr>
        <w:t>.</w:t>
      </w:r>
    </w:p>
    <w:p w:rsidR="00127A17" w:rsidRPr="00264A30" w:rsidRDefault="00127A17" w:rsidP="004B70DF">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sidRPr="00264A30">
        <w:rPr>
          <w:rFonts w:ascii="Times New Roman" w:hAnsi="Times New Roman" w:cs="Times New Roman"/>
          <w:color w:val="0D0D0D"/>
          <w:sz w:val="24"/>
          <w:szCs w:val="24"/>
        </w:rPr>
        <w:t xml:space="preserve">Expertise in writing </w:t>
      </w:r>
      <w:r w:rsidRPr="00264A30">
        <w:rPr>
          <w:rFonts w:ascii="Times New Roman" w:hAnsi="Times New Roman" w:cs="Times New Roman"/>
          <w:b/>
          <w:bCs/>
          <w:color w:val="0D0D0D"/>
          <w:sz w:val="24"/>
          <w:szCs w:val="24"/>
        </w:rPr>
        <w:t>playbooks</w:t>
      </w:r>
      <w:r w:rsidRPr="00264A30">
        <w:rPr>
          <w:rFonts w:ascii="Times New Roman" w:hAnsi="Times New Roman" w:cs="Times New Roman"/>
          <w:color w:val="0D0D0D"/>
          <w:sz w:val="24"/>
          <w:szCs w:val="24"/>
        </w:rPr>
        <w:t xml:space="preserve"> and creating </w:t>
      </w:r>
      <w:r w:rsidR="00EA5CE6" w:rsidRPr="00264A30">
        <w:rPr>
          <w:rFonts w:ascii="Times New Roman" w:hAnsi="Times New Roman" w:cs="Times New Roman"/>
          <w:color w:val="0D0D0D"/>
          <w:sz w:val="24"/>
          <w:szCs w:val="24"/>
        </w:rPr>
        <w:t>Roles for</w:t>
      </w:r>
      <w:r w:rsidRPr="00264A30">
        <w:rPr>
          <w:rFonts w:ascii="Times New Roman" w:hAnsi="Times New Roman" w:cs="Times New Roman"/>
          <w:b/>
          <w:bCs/>
          <w:color w:val="0D0D0D"/>
          <w:sz w:val="24"/>
          <w:szCs w:val="24"/>
        </w:rPr>
        <w:t xml:space="preserve"> </w:t>
      </w:r>
      <w:r w:rsidR="00EA5CE6" w:rsidRPr="00264A30">
        <w:rPr>
          <w:rFonts w:ascii="Times New Roman" w:hAnsi="Times New Roman" w:cs="Times New Roman"/>
          <w:b/>
          <w:bCs/>
          <w:color w:val="0D0D0D"/>
          <w:sz w:val="24"/>
          <w:szCs w:val="24"/>
        </w:rPr>
        <w:t>Scalability</w:t>
      </w:r>
      <w:r w:rsidR="00EA5CE6" w:rsidRPr="00264A30">
        <w:rPr>
          <w:rFonts w:ascii="Times New Roman" w:hAnsi="Times New Roman" w:cs="Times New Roman"/>
          <w:color w:val="0D0D0D"/>
          <w:sz w:val="24"/>
          <w:szCs w:val="24"/>
        </w:rPr>
        <w:t xml:space="preserve"> and</w:t>
      </w:r>
      <w:r w:rsidRPr="00264A30">
        <w:rPr>
          <w:rFonts w:ascii="Times New Roman" w:hAnsi="Times New Roman" w:cs="Times New Roman"/>
          <w:color w:val="0D0D0D"/>
          <w:sz w:val="24"/>
          <w:szCs w:val="24"/>
        </w:rPr>
        <w:t xml:space="preserve"> </w:t>
      </w:r>
      <w:r w:rsidR="00EA5CE6" w:rsidRPr="00264A30">
        <w:rPr>
          <w:rFonts w:ascii="Times New Roman" w:hAnsi="Times New Roman" w:cs="Times New Roman"/>
          <w:b/>
          <w:bCs/>
          <w:color w:val="0D0D0D"/>
          <w:sz w:val="24"/>
          <w:szCs w:val="24"/>
        </w:rPr>
        <w:t>Reusability</w:t>
      </w:r>
      <w:r w:rsidRPr="00264A30">
        <w:rPr>
          <w:rFonts w:ascii="Times New Roman" w:hAnsi="Times New Roman" w:cs="Times New Roman"/>
          <w:color w:val="0D0D0D"/>
          <w:sz w:val="24"/>
          <w:szCs w:val="24"/>
        </w:rPr>
        <w:t xml:space="preserve"> in</w:t>
      </w:r>
      <w:r w:rsidRPr="00264A30">
        <w:rPr>
          <w:rFonts w:ascii="Times New Roman" w:hAnsi="Times New Roman" w:cs="Times New Roman"/>
          <w:b/>
          <w:bCs/>
          <w:color w:val="0D0D0D"/>
          <w:sz w:val="24"/>
          <w:szCs w:val="24"/>
        </w:rPr>
        <w:t xml:space="preserve"> Ansible</w:t>
      </w:r>
      <w:r w:rsidRPr="00264A30">
        <w:rPr>
          <w:rFonts w:ascii="Times New Roman" w:hAnsi="Times New Roman" w:cs="Times New Roman"/>
          <w:color w:val="0D0D0D"/>
          <w:sz w:val="24"/>
          <w:szCs w:val="24"/>
        </w:rPr>
        <w:t>.</w:t>
      </w:r>
    </w:p>
    <w:p w:rsidR="00AD478E" w:rsidRPr="00264A30" w:rsidRDefault="005B464F" w:rsidP="004B70DF">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shd w:val="clear" w:color="auto" w:fill="FFFFFF"/>
        </w:rPr>
        <w:t xml:space="preserve">Having Knowledge on </w:t>
      </w:r>
      <w:r w:rsidR="00524926" w:rsidRPr="00264A30">
        <w:rPr>
          <w:rFonts w:ascii="Times New Roman" w:eastAsia="Palatino Linotype" w:hAnsi="Times New Roman" w:cs="Times New Roman"/>
          <w:b/>
          <w:color w:val="000000"/>
          <w:sz w:val="24"/>
          <w:szCs w:val="24"/>
          <w:shd w:val="clear" w:color="auto" w:fill="FFFFFF"/>
        </w:rPr>
        <w:t>kubernetes</w:t>
      </w:r>
      <w:r w:rsidR="00524926" w:rsidRPr="00264A30">
        <w:rPr>
          <w:rFonts w:ascii="Times New Roman" w:eastAsia="Palatino Linotype" w:hAnsi="Times New Roman" w:cs="Times New Roman"/>
          <w:color w:val="000000"/>
          <w:sz w:val="24"/>
          <w:szCs w:val="24"/>
          <w:shd w:val="clear" w:color="auto" w:fill="FFFFFF"/>
        </w:rPr>
        <w:t>.</w:t>
      </w:r>
    </w:p>
    <w:p w:rsidR="00AD478E" w:rsidRPr="00264A30" w:rsidRDefault="005B464F" w:rsidP="004B70DF">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shd w:val="clear" w:color="auto" w:fill="FFFFFF"/>
        </w:rPr>
        <w:t xml:space="preserve">Managed and monitored the server and network infrastructure using </w:t>
      </w:r>
      <w:r w:rsidR="007E4DA2" w:rsidRPr="00264A30">
        <w:rPr>
          <w:rFonts w:ascii="Times New Roman" w:eastAsia="Palatino Linotype" w:hAnsi="Times New Roman" w:cs="Times New Roman"/>
          <w:b/>
          <w:color w:val="000000"/>
          <w:sz w:val="24"/>
          <w:szCs w:val="24"/>
          <w:shd w:val="clear" w:color="auto" w:fill="FFFFFF"/>
        </w:rPr>
        <w:t>Prometheus and grafana.</w:t>
      </w:r>
    </w:p>
    <w:p w:rsidR="00AD478E" w:rsidRPr="00264A30" w:rsidRDefault="005B464F" w:rsidP="004B70DF">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 xml:space="preserve">Working experience on operating systems like Linux, </w:t>
      </w:r>
      <w:r w:rsidR="00EA5CE6" w:rsidRPr="00264A30">
        <w:rPr>
          <w:rFonts w:ascii="Times New Roman" w:eastAsia="Palatino Linotype" w:hAnsi="Times New Roman" w:cs="Times New Roman"/>
          <w:color w:val="000000"/>
          <w:sz w:val="24"/>
          <w:szCs w:val="24"/>
        </w:rPr>
        <w:t>UNIX</w:t>
      </w:r>
      <w:r w:rsidR="007E4DA2" w:rsidRPr="00264A30">
        <w:rPr>
          <w:rFonts w:ascii="Times New Roman" w:eastAsia="Palatino Linotype" w:hAnsi="Times New Roman" w:cs="Times New Roman"/>
          <w:color w:val="000000"/>
          <w:sz w:val="24"/>
          <w:szCs w:val="24"/>
        </w:rPr>
        <w:t>, windows</w:t>
      </w:r>
      <w:r w:rsidRPr="00264A30">
        <w:rPr>
          <w:rFonts w:ascii="Times New Roman" w:eastAsia="Palatino Linotype" w:hAnsi="Times New Roman" w:cs="Times New Roman"/>
          <w:color w:val="000000"/>
          <w:sz w:val="24"/>
          <w:szCs w:val="24"/>
        </w:rPr>
        <w:t xml:space="preserve"> etc.</w:t>
      </w:r>
    </w:p>
    <w:p w:rsidR="00736697" w:rsidRPr="00674594" w:rsidRDefault="005B464F" w:rsidP="00674594">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Ability to learn and master new technologies and also to deliver outputs in short deadlines.</w:t>
      </w:r>
    </w:p>
    <w:p w:rsidR="00DF23AC" w:rsidRDefault="00DF23AC" w:rsidP="003E2107">
      <w:pPr>
        <w:suppressAutoHyphens/>
        <w:spacing w:after="0" w:line="360" w:lineRule="auto"/>
        <w:ind w:left="-180"/>
        <w:jc w:val="both"/>
        <w:rPr>
          <w:rFonts w:ascii="Times New Roman" w:eastAsia="Palatino Linotype" w:hAnsi="Times New Roman" w:cs="Times New Roman"/>
          <w:color w:val="000000"/>
          <w:sz w:val="24"/>
          <w:szCs w:val="24"/>
        </w:rPr>
      </w:pPr>
    </w:p>
    <w:p w:rsidR="00675F55" w:rsidRPr="00264A30" w:rsidRDefault="00675F55" w:rsidP="004B70DF">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Experienced in develop, enhance and maintain the build, deployment and configurations for continuous integration and automate regression and acceptance testing.</w:t>
      </w:r>
    </w:p>
    <w:p w:rsidR="00D5310D" w:rsidRPr="00264A30" w:rsidRDefault="00D5310D" w:rsidP="004B70DF">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Worked with Application Development teams to introduce Code Quality tools SonarQube and Code Coverage tools like Open Cover.</w:t>
      </w:r>
    </w:p>
    <w:p w:rsidR="00AD478E" w:rsidRPr="004E500B" w:rsidRDefault="00651B61" w:rsidP="004B70DF">
      <w:pPr>
        <w:spacing w:after="0" w:line="240" w:lineRule="auto"/>
        <w:ind w:left="-180" w:firstLine="180"/>
        <w:jc w:val="both"/>
        <w:rPr>
          <w:rFonts w:ascii="Times New Roman" w:eastAsia="Palatino Linotype" w:hAnsi="Times New Roman" w:cs="Times New Roman"/>
          <w:b/>
          <w:sz w:val="24"/>
          <w:szCs w:val="24"/>
          <w:shd w:val="clear" w:color="auto" w:fill="D9D9D9"/>
        </w:rPr>
      </w:pPr>
      <w:r w:rsidRPr="004E500B">
        <w:rPr>
          <w:rFonts w:ascii="Times New Roman" w:eastAsia="Palatino Linotype" w:hAnsi="Times New Roman" w:cs="Times New Roman"/>
          <w:b/>
          <w:sz w:val="24"/>
          <w:szCs w:val="24"/>
          <w:shd w:val="clear" w:color="auto" w:fill="D9D9D9"/>
        </w:rPr>
        <w:t>Education Details</w:t>
      </w:r>
    </w:p>
    <w:p w:rsidR="00AD478E" w:rsidRPr="00264A30" w:rsidRDefault="007562B4" w:rsidP="004B70DF">
      <w:pPr>
        <w:suppressAutoHyphens/>
        <w:spacing w:after="0" w:line="240" w:lineRule="auto"/>
        <w:ind w:left="450"/>
        <w:jc w:val="both"/>
        <w:rPr>
          <w:rFonts w:ascii="Times New Roman" w:eastAsia="Palatino Linotype" w:hAnsi="Times New Roman" w:cs="Times New Roman"/>
          <w:b/>
          <w:sz w:val="24"/>
          <w:szCs w:val="24"/>
        </w:rPr>
      </w:pPr>
    </w:p>
    <w:p w:rsidR="00651B61" w:rsidRPr="00264A30" w:rsidRDefault="009410D0" w:rsidP="004B70DF">
      <w:pPr>
        <w:numPr>
          <w:ilvl w:val="0"/>
          <w:numId w:val="2"/>
        </w:numPr>
        <w:suppressAutoHyphens/>
        <w:spacing w:after="0" w:line="276" w:lineRule="auto"/>
        <w:ind w:left="180" w:hanging="360"/>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Completed M.B.A (Master of</w:t>
      </w:r>
      <w:r w:rsidR="00BE6B89" w:rsidRPr="00264A30">
        <w:rPr>
          <w:rFonts w:ascii="Times New Roman" w:eastAsia="Palatino Linotype" w:hAnsi="Times New Roman" w:cs="Times New Roman"/>
          <w:sz w:val="24"/>
          <w:szCs w:val="24"/>
        </w:rPr>
        <w:t xml:space="preserve"> Business </w:t>
      </w:r>
      <w:r w:rsidRPr="00264A30">
        <w:rPr>
          <w:rFonts w:ascii="Times New Roman" w:eastAsia="Palatino Linotype" w:hAnsi="Times New Roman" w:cs="Times New Roman"/>
          <w:sz w:val="24"/>
          <w:szCs w:val="24"/>
        </w:rPr>
        <w:t>Administration</w:t>
      </w:r>
      <w:r w:rsidR="00BE6B89" w:rsidRPr="00264A30">
        <w:rPr>
          <w:rFonts w:ascii="Times New Roman" w:eastAsia="Palatino Linotype" w:hAnsi="Times New Roman" w:cs="Times New Roman"/>
          <w:sz w:val="24"/>
          <w:szCs w:val="24"/>
        </w:rPr>
        <w:t>), with First class in 2014 from KMM Institute of P.G studies</w:t>
      </w:r>
      <w:r w:rsidRPr="00264A30">
        <w:rPr>
          <w:rFonts w:ascii="Times New Roman" w:eastAsia="Palatino Linotype" w:hAnsi="Times New Roman" w:cs="Times New Roman"/>
          <w:sz w:val="24"/>
          <w:szCs w:val="24"/>
        </w:rPr>
        <w:t xml:space="preserve"> in Tirupathi</w:t>
      </w:r>
      <w:r w:rsidR="00BE6B89" w:rsidRPr="00264A30">
        <w:rPr>
          <w:rFonts w:ascii="Times New Roman" w:eastAsia="Palatino Linotype" w:hAnsi="Times New Roman" w:cs="Times New Roman"/>
          <w:sz w:val="24"/>
          <w:szCs w:val="24"/>
        </w:rPr>
        <w:t xml:space="preserve"> </w:t>
      </w:r>
      <w:r w:rsidR="00B27B18" w:rsidRPr="00264A30">
        <w:rPr>
          <w:rFonts w:ascii="Times New Roman" w:eastAsia="Palatino Linotype" w:hAnsi="Times New Roman" w:cs="Times New Roman"/>
          <w:sz w:val="24"/>
          <w:szCs w:val="24"/>
        </w:rPr>
        <w:t>Andhra Pradesh</w:t>
      </w:r>
      <w:r w:rsidR="00BE6B89" w:rsidRPr="00264A30">
        <w:rPr>
          <w:rFonts w:ascii="Times New Roman" w:eastAsia="Palatino Linotype" w:hAnsi="Times New Roman" w:cs="Times New Roman"/>
          <w:sz w:val="24"/>
          <w:szCs w:val="24"/>
        </w:rPr>
        <w:t>.</w:t>
      </w:r>
    </w:p>
    <w:p w:rsidR="00E7627E" w:rsidRPr="00264A30" w:rsidRDefault="00BE6B89" w:rsidP="004B70DF">
      <w:pPr>
        <w:numPr>
          <w:ilvl w:val="0"/>
          <w:numId w:val="2"/>
        </w:numPr>
        <w:suppressAutoHyphens/>
        <w:spacing w:after="0" w:line="276" w:lineRule="auto"/>
        <w:ind w:left="180" w:hanging="360"/>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 xml:space="preserve">Completed BSc (Computers Science), from Shri Gnanambica </w:t>
      </w:r>
      <w:r w:rsidR="009410D0" w:rsidRPr="00264A30">
        <w:rPr>
          <w:rFonts w:ascii="Times New Roman" w:eastAsia="Palatino Linotype" w:hAnsi="Times New Roman" w:cs="Times New Roman"/>
          <w:sz w:val="24"/>
          <w:szCs w:val="24"/>
        </w:rPr>
        <w:t>Degree College in Madanapalli Andhrapradesh,</w:t>
      </w:r>
      <w:r w:rsidRPr="00264A30">
        <w:rPr>
          <w:rFonts w:ascii="Times New Roman" w:eastAsia="Palatino Linotype" w:hAnsi="Times New Roman" w:cs="Times New Roman"/>
          <w:sz w:val="24"/>
          <w:szCs w:val="24"/>
        </w:rPr>
        <w:t xml:space="preserve"> Sri </w:t>
      </w:r>
      <w:r w:rsidR="009410D0" w:rsidRPr="00264A30">
        <w:rPr>
          <w:rFonts w:ascii="Times New Roman" w:eastAsia="Palatino Linotype" w:hAnsi="Times New Roman" w:cs="Times New Roman"/>
          <w:sz w:val="24"/>
          <w:szCs w:val="24"/>
        </w:rPr>
        <w:t>Venkateswara University</w:t>
      </w:r>
      <w:r w:rsidRPr="00264A30">
        <w:rPr>
          <w:rFonts w:ascii="Times New Roman" w:eastAsia="Palatino Linotype" w:hAnsi="Times New Roman" w:cs="Times New Roman"/>
          <w:sz w:val="24"/>
          <w:szCs w:val="24"/>
        </w:rPr>
        <w:t xml:space="preserve"> in the year 2012</w:t>
      </w:r>
      <w:r w:rsidR="005B464F" w:rsidRPr="00264A30">
        <w:rPr>
          <w:rFonts w:ascii="Times New Roman" w:eastAsia="Palatino Linotype" w:hAnsi="Times New Roman" w:cs="Times New Roman"/>
          <w:sz w:val="24"/>
          <w:szCs w:val="24"/>
        </w:rPr>
        <w:t>.</w:t>
      </w:r>
    </w:p>
    <w:p w:rsidR="00651B61" w:rsidRPr="00280E16" w:rsidRDefault="00651B61" w:rsidP="004B70DF">
      <w:pPr>
        <w:spacing w:after="0" w:line="240" w:lineRule="auto"/>
        <w:ind w:left="-180" w:firstLine="180"/>
        <w:jc w:val="both"/>
        <w:rPr>
          <w:rFonts w:ascii="Times New Roman" w:eastAsia="Palatino Linotype" w:hAnsi="Times New Roman" w:cs="Times New Roman"/>
          <w:b/>
          <w:sz w:val="24"/>
          <w:szCs w:val="24"/>
          <w:shd w:val="clear" w:color="auto" w:fill="D9D9D9"/>
        </w:rPr>
      </w:pPr>
    </w:p>
    <w:p w:rsidR="00AD478E" w:rsidRPr="00280E16" w:rsidRDefault="00734D06" w:rsidP="004B70DF">
      <w:pPr>
        <w:spacing w:after="0" w:line="240" w:lineRule="auto"/>
        <w:ind w:left="-180" w:firstLine="180"/>
        <w:jc w:val="both"/>
        <w:rPr>
          <w:rFonts w:ascii="Times New Roman" w:eastAsia="Palatino Linotype" w:hAnsi="Times New Roman" w:cs="Times New Roman"/>
          <w:b/>
          <w:sz w:val="24"/>
          <w:szCs w:val="24"/>
          <w:shd w:val="clear" w:color="auto" w:fill="D9D9D9"/>
        </w:rPr>
      </w:pPr>
      <w:r w:rsidRPr="00280E16">
        <w:rPr>
          <w:rFonts w:ascii="Times New Roman" w:eastAsia="Palatino Linotype" w:hAnsi="Times New Roman" w:cs="Times New Roman"/>
          <w:b/>
          <w:sz w:val="24"/>
          <w:szCs w:val="24"/>
          <w:shd w:val="clear" w:color="auto" w:fill="D9D9D9"/>
        </w:rPr>
        <w:t>Technical</w:t>
      </w:r>
      <w:r w:rsidR="005B464F" w:rsidRPr="00280E16">
        <w:rPr>
          <w:rFonts w:ascii="Times New Roman" w:eastAsia="Palatino Linotype" w:hAnsi="Times New Roman" w:cs="Times New Roman"/>
          <w:b/>
          <w:sz w:val="24"/>
          <w:szCs w:val="24"/>
          <w:shd w:val="clear" w:color="auto" w:fill="D9D9D9"/>
        </w:rPr>
        <w:t xml:space="preserve"> S</w:t>
      </w:r>
      <w:r w:rsidRPr="00280E16">
        <w:rPr>
          <w:rFonts w:ascii="Times New Roman" w:eastAsia="Palatino Linotype" w:hAnsi="Times New Roman" w:cs="Times New Roman"/>
          <w:b/>
          <w:sz w:val="24"/>
          <w:szCs w:val="24"/>
          <w:shd w:val="clear" w:color="auto" w:fill="D9D9D9"/>
        </w:rPr>
        <w:t>kills</w:t>
      </w:r>
    </w:p>
    <w:p w:rsidR="00AD478E" w:rsidRPr="00264A30" w:rsidRDefault="007562B4" w:rsidP="004B70DF">
      <w:pPr>
        <w:spacing w:after="0" w:line="276" w:lineRule="auto"/>
        <w:ind w:right="-151"/>
        <w:jc w:val="both"/>
        <w:rPr>
          <w:rFonts w:ascii="Times New Roman" w:eastAsia="Times New Roman" w:hAnsi="Times New Roman" w:cs="Times New Roman"/>
          <w:b/>
          <w:sz w:val="24"/>
          <w:szCs w:val="24"/>
        </w:rPr>
      </w:pPr>
    </w:p>
    <w:tbl>
      <w:tblPr>
        <w:tblW w:w="0" w:type="auto"/>
        <w:tblInd w:w="108" w:type="dxa"/>
        <w:tblCellMar>
          <w:left w:w="10" w:type="dxa"/>
          <w:right w:w="10" w:type="dxa"/>
        </w:tblCellMar>
        <w:tblLook w:val="0000" w:firstRow="0" w:lastRow="0" w:firstColumn="0" w:lastColumn="0" w:noHBand="0" w:noVBand="0"/>
      </w:tblPr>
      <w:tblGrid>
        <w:gridCol w:w="4622"/>
        <w:gridCol w:w="4620"/>
      </w:tblGrid>
      <w:tr w:rsidR="003A3B79" w:rsidRPr="00264A30">
        <w:trPr>
          <w:trHeight w:val="1"/>
        </w:trPr>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D478E" w:rsidRPr="00264A30" w:rsidRDefault="005B464F"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Configuration Management Tools</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D478E" w:rsidRPr="00264A30" w:rsidRDefault="005B464F"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Ansible</w:t>
            </w:r>
          </w:p>
        </w:tc>
      </w:tr>
      <w:tr w:rsidR="003A3B79" w:rsidRPr="00264A30">
        <w:trPr>
          <w:trHeight w:val="1"/>
        </w:trPr>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D478E" w:rsidRPr="00264A30" w:rsidRDefault="005B464F"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Continuous Integration Tools</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D478E" w:rsidRPr="00264A30" w:rsidRDefault="005B464F"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Jenkins</w:t>
            </w:r>
          </w:p>
        </w:tc>
      </w:tr>
      <w:tr w:rsidR="003A3B79" w:rsidRPr="00264A30">
        <w:trPr>
          <w:trHeight w:val="1"/>
        </w:trPr>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D478E" w:rsidRPr="00264A30" w:rsidRDefault="005B464F"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Operating Systems</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D478E" w:rsidRPr="00264A30" w:rsidRDefault="00734D06"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Centos,</w:t>
            </w:r>
            <w:r w:rsidR="005B464F" w:rsidRPr="00264A30">
              <w:rPr>
                <w:rFonts w:ascii="Times New Roman" w:eastAsia="Palatino Linotype" w:hAnsi="Times New Roman" w:cs="Times New Roman"/>
                <w:sz w:val="24"/>
                <w:szCs w:val="24"/>
              </w:rPr>
              <w:t xml:space="preserve"> </w:t>
            </w:r>
            <w:r w:rsidR="009410D0" w:rsidRPr="00264A30">
              <w:rPr>
                <w:rFonts w:ascii="Times New Roman" w:eastAsia="Palatino Linotype" w:hAnsi="Times New Roman" w:cs="Times New Roman"/>
                <w:sz w:val="24"/>
                <w:szCs w:val="24"/>
              </w:rPr>
              <w:t>Ubuntu, windows</w:t>
            </w:r>
          </w:p>
        </w:tc>
      </w:tr>
      <w:tr w:rsidR="003A3B79" w:rsidRPr="00264A30">
        <w:trPr>
          <w:trHeight w:val="1"/>
        </w:trPr>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D478E" w:rsidRPr="00264A30" w:rsidRDefault="005B464F"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Databases</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D478E" w:rsidRPr="00264A30" w:rsidRDefault="007E4DA2"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SQL Server</w:t>
            </w:r>
          </w:p>
        </w:tc>
      </w:tr>
      <w:tr w:rsidR="003A3B79" w:rsidRPr="00264A30">
        <w:trPr>
          <w:trHeight w:val="1"/>
        </w:trPr>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D478E" w:rsidRPr="00264A30" w:rsidRDefault="005B464F"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Cloud Services</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D478E" w:rsidRPr="00264A30" w:rsidRDefault="005B464F"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AWS</w:t>
            </w:r>
          </w:p>
        </w:tc>
      </w:tr>
      <w:tr w:rsidR="003A3B79" w:rsidRPr="00264A30">
        <w:trPr>
          <w:trHeight w:val="1"/>
        </w:trPr>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D478E" w:rsidRPr="00264A30" w:rsidRDefault="005B464F"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Version Control/Repository</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D478E" w:rsidRPr="00264A30" w:rsidRDefault="00DD73FD" w:rsidP="004B70DF">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GIT/GIT hub , SVN</w:t>
            </w:r>
          </w:p>
        </w:tc>
      </w:tr>
      <w:tr w:rsidR="003A3B79" w:rsidRPr="00264A30">
        <w:trPr>
          <w:trHeight w:val="1"/>
        </w:trPr>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D478E" w:rsidRPr="00264A30" w:rsidRDefault="005B464F"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Application Servers</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D478E" w:rsidRPr="00264A30" w:rsidRDefault="005B464F"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Tomcat</w:t>
            </w:r>
          </w:p>
        </w:tc>
      </w:tr>
      <w:tr w:rsidR="003A3B79" w:rsidRPr="00264A30">
        <w:trPr>
          <w:trHeight w:val="1"/>
        </w:trPr>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D478E" w:rsidRPr="00264A30" w:rsidRDefault="005B464F"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Web Servers</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D478E" w:rsidRPr="00264A30" w:rsidRDefault="005B464F"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Apache, Nginx</w:t>
            </w:r>
          </w:p>
        </w:tc>
      </w:tr>
      <w:tr w:rsidR="007E4DA2" w:rsidRPr="00264A30">
        <w:trPr>
          <w:trHeight w:val="1"/>
        </w:trPr>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DA2" w:rsidRPr="00264A30" w:rsidRDefault="007E4DA2"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Containerization</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DA2" w:rsidRPr="00264A30" w:rsidRDefault="007E4DA2"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 xml:space="preserve"> Docker</w:t>
            </w:r>
          </w:p>
        </w:tc>
      </w:tr>
      <w:tr w:rsidR="007E4DA2" w:rsidRPr="00264A30">
        <w:trPr>
          <w:trHeight w:val="1"/>
        </w:trPr>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DA2" w:rsidRPr="00264A30" w:rsidRDefault="007E4DA2"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Monitoring Tools</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DA2" w:rsidRPr="00264A30" w:rsidRDefault="007E4DA2"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Prometheus,grafana</w:t>
            </w:r>
          </w:p>
        </w:tc>
      </w:tr>
      <w:tr w:rsidR="007E4DA2" w:rsidRPr="00264A30">
        <w:trPr>
          <w:trHeight w:val="1"/>
        </w:trPr>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DA2" w:rsidRPr="00264A30" w:rsidRDefault="007E4DA2"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Build Tool</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DA2" w:rsidRPr="00264A30" w:rsidRDefault="007E4DA2"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Maven</w:t>
            </w:r>
          </w:p>
        </w:tc>
      </w:tr>
      <w:tr w:rsidR="007E4DA2" w:rsidRPr="00264A30">
        <w:trPr>
          <w:trHeight w:val="1"/>
        </w:trPr>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DA2" w:rsidRPr="00264A30" w:rsidRDefault="009410D0"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Ticketing</w:t>
            </w:r>
            <w:r w:rsidR="007E4DA2" w:rsidRPr="00264A30">
              <w:rPr>
                <w:rFonts w:ascii="Times New Roman" w:eastAsia="Palatino Linotype" w:hAnsi="Times New Roman" w:cs="Times New Roman"/>
                <w:sz w:val="24"/>
                <w:szCs w:val="24"/>
              </w:rPr>
              <w:t xml:space="preserve"> Tool</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DA2" w:rsidRPr="00264A30" w:rsidRDefault="007E4DA2"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TFS, Jira</w:t>
            </w:r>
          </w:p>
        </w:tc>
      </w:tr>
      <w:tr w:rsidR="007E4DA2" w:rsidRPr="00264A30">
        <w:trPr>
          <w:trHeight w:val="1"/>
        </w:trPr>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DA2" w:rsidRPr="00264A30" w:rsidRDefault="007E4DA2"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Artifactory Management Tool</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DA2" w:rsidRPr="00264A30" w:rsidRDefault="007E4DA2"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Jfrog</w:t>
            </w:r>
            <w:r w:rsidR="003543CF" w:rsidRPr="00264A30">
              <w:rPr>
                <w:rFonts w:ascii="Times New Roman" w:eastAsia="Palatino Linotype" w:hAnsi="Times New Roman" w:cs="Times New Roman"/>
                <w:sz w:val="24"/>
                <w:szCs w:val="24"/>
              </w:rPr>
              <w:t>,Nexus</w:t>
            </w:r>
          </w:p>
        </w:tc>
      </w:tr>
      <w:tr w:rsidR="007E4DA2" w:rsidRPr="00264A30">
        <w:trPr>
          <w:trHeight w:val="1"/>
        </w:trPr>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DA2" w:rsidRPr="00264A30" w:rsidRDefault="00734D06"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Code Coverage Tool</w:t>
            </w:r>
          </w:p>
        </w:tc>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DA2" w:rsidRPr="00264A30" w:rsidRDefault="007E4DA2" w:rsidP="004B70DF">
            <w:pPr>
              <w:spacing w:after="0" w:line="240" w:lineRule="auto"/>
              <w:jc w:val="both"/>
              <w:rPr>
                <w:rFonts w:ascii="Times New Roman" w:eastAsia="Palatino Linotype" w:hAnsi="Times New Roman" w:cs="Times New Roman"/>
                <w:sz w:val="24"/>
                <w:szCs w:val="24"/>
              </w:rPr>
            </w:pPr>
            <w:r w:rsidRPr="00264A30">
              <w:rPr>
                <w:rFonts w:ascii="Times New Roman" w:eastAsia="Palatino Linotype" w:hAnsi="Times New Roman" w:cs="Times New Roman"/>
                <w:sz w:val="24"/>
                <w:szCs w:val="24"/>
              </w:rPr>
              <w:t>SonarQube</w:t>
            </w:r>
          </w:p>
        </w:tc>
      </w:tr>
    </w:tbl>
    <w:p w:rsidR="00AD478E" w:rsidRPr="00264A30" w:rsidRDefault="007562B4" w:rsidP="004B70DF">
      <w:pPr>
        <w:keepNext/>
        <w:spacing w:after="120" w:line="240" w:lineRule="auto"/>
        <w:jc w:val="both"/>
        <w:rPr>
          <w:rFonts w:ascii="Times New Roman" w:eastAsia="Times New Roman" w:hAnsi="Times New Roman" w:cs="Times New Roman"/>
          <w:b/>
          <w:color w:val="000000"/>
          <w:sz w:val="24"/>
          <w:szCs w:val="24"/>
          <w:u w:val="single"/>
        </w:rPr>
      </w:pPr>
    </w:p>
    <w:p w:rsidR="00AD478E" w:rsidRPr="00264A30" w:rsidRDefault="004E500B" w:rsidP="004B70DF">
      <w:pPr>
        <w:spacing w:after="0" w:line="240" w:lineRule="auto"/>
        <w:ind w:left="-180" w:firstLine="180"/>
        <w:jc w:val="both"/>
        <w:rPr>
          <w:rFonts w:ascii="Times New Roman" w:eastAsia="Palatino Linotype" w:hAnsi="Times New Roman" w:cs="Times New Roman"/>
          <w:b/>
          <w:sz w:val="24"/>
          <w:szCs w:val="24"/>
          <w:shd w:val="clear" w:color="auto" w:fill="D9D9D9"/>
        </w:rPr>
      </w:pPr>
      <w:r>
        <w:rPr>
          <w:rFonts w:ascii="Times New Roman" w:eastAsia="Palatino Linotype" w:hAnsi="Times New Roman" w:cs="Times New Roman"/>
          <w:b/>
          <w:sz w:val="24"/>
          <w:szCs w:val="24"/>
          <w:shd w:val="clear" w:color="auto" w:fill="D9D9D9"/>
        </w:rPr>
        <w:t>Work Experience</w:t>
      </w:r>
    </w:p>
    <w:p w:rsidR="00AD478E" w:rsidRPr="00264A30" w:rsidRDefault="007562B4" w:rsidP="004B70DF">
      <w:pPr>
        <w:spacing w:after="0" w:line="276" w:lineRule="auto"/>
        <w:jc w:val="both"/>
        <w:rPr>
          <w:rFonts w:ascii="Times New Roman" w:eastAsia="Times New Roman" w:hAnsi="Times New Roman" w:cs="Times New Roman"/>
          <w:color w:val="000000"/>
          <w:sz w:val="24"/>
          <w:szCs w:val="24"/>
        </w:rPr>
      </w:pPr>
    </w:p>
    <w:p w:rsidR="00280E16" w:rsidRPr="00280E16" w:rsidRDefault="005B464F" w:rsidP="004B70DF">
      <w:pPr>
        <w:pStyle w:val="ListParagraph"/>
        <w:numPr>
          <w:ilvl w:val="0"/>
          <w:numId w:val="21"/>
        </w:numPr>
        <w:spacing w:after="0" w:line="240" w:lineRule="auto"/>
        <w:ind w:right="-144"/>
        <w:jc w:val="both"/>
        <w:rPr>
          <w:rFonts w:ascii="Times New Roman" w:eastAsia="Palatino Linotype" w:hAnsi="Times New Roman" w:cs="Times New Roman"/>
          <w:sz w:val="24"/>
          <w:szCs w:val="24"/>
        </w:rPr>
      </w:pPr>
      <w:r w:rsidRPr="00280E16">
        <w:rPr>
          <w:rFonts w:ascii="Times New Roman" w:eastAsia="Palatino Linotype" w:hAnsi="Times New Roman" w:cs="Times New Roman"/>
          <w:sz w:val="24"/>
          <w:szCs w:val="24"/>
        </w:rPr>
        <w:t xml:space="preserve">Working as </w:t>
      </w:r>
      <w:r w:rsidRPr="00280E16">
        <w:rPr>
          <w:rFonts w:ascii="Times New Roman" w:eastAsia="Times New Roman" w:hAnsi="Times New Roman" w:cs="Times New Roman"/>
          <w:sz w:val="24"/>
          <w:szCs w:val="24"/>
        </w:rPr>
        <w:t xml:space="preserve">DevOps </w:t>
      </w:r>
      <w:r w:rsidR="001B7F6D" w:rsidRPr="00280E16">
        <w:rPr>
          <w:rFonts w:ascii="Times New Roman" w:eastAsia="Times New Roman" w:hAnsi="Times New Roman" w:cs="Times New Roman"/>
          <w:sz w:val="24"/>
          <w:szCs w:val="24"/>
        </w:rPr>
        <w:t xml:space="preserve">Engineer </w:t>
      </w:r>
      <w:r w:rsidR="001B7F6D" w:rsidRPr="00280E16">
        <w:rPr>
          <w:rFonts w:ascii="Times New Roman" w:eastAsia="Palatino Linotype" w:hAnsi="Times New Roman" w:cs="Times New Roman"/>
          <w:sz w:val="24"/>
          <w:szCs w:val="24"/>
        </w:rPr>
        <w:t>for</w:t>
      </w:r>
      <w:r w:rsidR="005D5865" w:rsidRPr="00280E16">
        <w:rPr>
          <w:rFonts w:ascii="Times New Roman" w:eastAsia="Palatino Linotype" w:hAnsi="Times New Roman" w:cs="Times New Roman"/>
          <w:sz w:val="24"/>
          <w:szCs w:val="24"/>
        </w:rPr>
        <w:t xml:space="preserve"> </w:t>
      </w:r>
      <w:r w:rsidR="0088108E" w:rsidRPr="00280E16">
        <w:rPr>
          <w:rFonts w:ascii="Times New Roman" w:eastAsia="Palatino Linotype" w:hAnsi="Times New Roman" w:cs="Times New Roman"/>
          <w:sz w:val="24"/>
          <w:szCs w:val="24"/>
        </w:rPr>
        <w:t>Infosys Limited</w:t>
      </w:r>
      <w:r w:rsidR="00280E16">
        <w:rPr>
          <w:rFonts w:ascii="Times New Roman" w:eastAsia="Palatino Linotype" w:hAnsi="Times New Roman" w:cs="Times New Roman"/>
          <w:sz w:val="24"/>
          <w:szCs w:val="24"/>
        </w:rPr>
        <w:t xml:space="preserve"> Bangalore </w:t>
      </w:r>
      <w:r w:rsidR="0088108E" w:rsidRPr="00280E16">
        <w:rPr>
          <w:rFonts w:ascii="Times New Roman" w:eastAsia="Palatino Linotype" w:hAnsi="Times New Roman" w:cs="Times New Roman"/>
          <w:sz w:val="24"/>
          <w:szCs w:val="24"/>
        </w:rPr>
        <w:t>from Feb 2018</w:t>
      </w:r>
      <w:r w:rsidRPr="00280E16">
        <w:rPr>
          <w:rFonts w:ascii="Times New Roman" w:eastAsia="Palatino Linotype" w:hAnsi="Times New Roman" w:cs="Times New Roman"/>
          <w:sz w:val="24"/>
          <w:szCs w:val="24"/>
        </w:rPr>
        <w:t>to till date.</w:t>
      </w:r>
    </w:p>
    <w:p w:rsidR="00AD478E" w:rsidRDefault="005B464F" w:rsidP="004B70DF">
      <w:pPr>
        <w:pStyle w:val="ListParagraph"/>
        <w:numPr>
          <w:ilvl w:val="0"/>
          <w:numId w:val="21"/>
        </w:numPr>
        <w:spacing w:after="0" w:line="240" w:lineRule="auto"/>
        <w:ind w:right="-144"/>
        <w:jc w:val="both"/>
        <w:rPr>
          <w:rFonts w:ascii="Times New Roman" w:eastAsia="Palatino Linotype" w:hAnsi="Times New Roman" w:cs="Times New Roman"/>
          <w:sz w:val="24"/>
          <w:szCs w:val="24"/>
        </w:rPr>
      </w:pPr>
      <w:r w:rsidRPr="00280E16">
        <w:rPr>
          <w:rFonts w:ascii="Times New Roman" w:eastAsia="Palatino Linotype" w:hAnsi="Times New Roman" w:cs="Times New Roman"/>
          <w:sz w:val="24"/>
          <w:szCs w:val="24"/>
        </w:rPr>
        <w:t>Worked as a Soft</w:t>
      </w:r>
      <w:r w:rsidR="0088108E" w:rsidRPr="00280E16">
        <w:rPr>
          <w:rFonts w:ascii="Times New Roman" w:eastAsia="Palatino Linotype" w:hAnsi="Times New Roman" w:cs="Times New Roman"/>
          <w:sz w:val="24"/>
          <w:szCs w:val="24"/>
        </w:rPr>
        <w:t xml:space="preserve">ware Engineer for Mind tree limited </w:t>
      </w:r>
      <w:r w:rsidR="00280E16">
        <w:rPr>
          <w:rFonts w:ascii="Times New Roman" w:eastAsia="Palatino Linotype" w:hAnsi="Times New Roman" w:cs="Times New Roman"/>
          <w:sz w:val="24"/>
          <w:szCs w:val="24"/>
        </w:rPr>
        <w:t xml:space="preserve">Bangalore </w:t>
      </w:r>
      <w:r w:rsidR="0088108E" w:rsidRPr="00280E16">
        <w:rPr>
          <w:rFonts w:ascii="Times New Roman" w:eastAsia="Palatino Linotype" w:hAnsi="Times New Roman" w:cs="Times New Roman"/>
          <w:sz w:val="24"/>
          <w:szCs w:val="24"/>
        </w:rPr>
        <w:t>from Aug 2015</w:t>
      </w:r>
      <w:r w:rsidRPr="00280E16">
        <w:rPr>
          <w:rFonts w:ascii="Times New Roman" w:eastAsia="Palatino Linotype" w:hAnsi="Times New Roman" w:cs="Times New Roman"/>
          <w:sz w:val="24"/>
          <w:szCs w:val="24"/>
        </w:rPr>
        <w:t xml:space="preserve"> to </w:t>
      </w:r>
      <w:r w:rsidR="001B7F6D" w:rsidRPr="00280E16">
        <w:rPr>
          <w:rFonts w:ascii="Times New Roman" w:eastAsia="Palatino Linotype" w:hAnsi="Times New Roman" w:cs="Times New Roman"/>
          <w:sz w:val="24"/>
          <w:szCs w:val="24"/>
        </w:rPr>
        <w:t>Dec</w:t>
      </w:r>
      <w:r w:rsidR="0088108E" w:rsidRPr="00280E16">
        <w:rPr>
          <w:rFonts w:ascii="Times New Roman" w:eastAsia="Palatino Linotype" w:hAnsi="Times New Roman" w:cs="Times New Roman"/>
          <w:sz w:val="24"/>
          <w:szCs w:val="24"/>
        </w:rPr>
        <w:t xml:space="preserve"> 2017.</w:t>
      </w:r>
    </w:p>
    <w:p w:rsidR="00C519A9" w:rsidRPr="00280E16" w:rsidRDefault="00C519A9" w:rsidP="00C519A9">
      <w:pPr>
        <w:pStyle w:val="ListParagraph"/>
        <w:spacing w:after="0" w:line="240" w:lineRule="auto"/>
        <w:ind w:left="900" w:right="-144"/>
        <w:jc w:val="both"/>
        <w:rPr>
          <w:rFonts w:ascii="Times New Roman" w:eastAsia="Palatino Linotype" w:hAnsi="Times New Roman" w:cs="Times New Roman"/>
          <w:sz w:val="24"/>
          <w:szCs w:val="24"/>
        </w:rPr>
      </w:pPr>
    </w:p>
    <w:p w:rsidR="005D5865" w:rsidRPr="00264A30" w:rsidRDefault="005D5865" w:rsidP="004B70DF">
      <w:pPr>
        <w:spacing w:after="0" w:line="240" w:lineRule="auto"/>
        <w:jc w:val="both"/>
        <w:rPr>
          <w:rFonts w:ascii="Times New Roman" w:eastAsia="Palatino Linotype" w:hAnsi="Times New Roman" w:cs="Times New Roman"/>
          <w:b/>
          <w:sz w:val="24"/>
          <w:szCs w:val="24"/>
          <w:u w:val="single"/>
        </w:rPr>
      </w:pPr>
    </w:p>
    <w:p w:rsidR="00C519A9" w:rsidRDefault="00C519A9" w:rsidP="004B70DF">
      <w:pPr>
        <w:spacing w:after="0" w:line="240" w:lineRule="auto"/>
        <w:jc w:val="both"/>
        <w:rPr>
          <w:rFonts w:ascii="Times New Roman" w:eastAsia="Palatino Linotype" w:hAnsi="Times New Roman" w:cs="Times New Roman"/>
          <w:b/>
          <w:sz w:val="24"/>
          <w:szCs w:val="24"/>
          <w:shd w:val="clear" w:color="auto" w:fill="D9D9D9"/>
        </w:rPr>
      </w:pPr>
    </w:p>
    <w:p w:rsidR="00C519A9" w:rsidRDefault="00C519A9" w:rsidP="004B70DF">
      <w:pPr>
        <w:spacing w:after="0" w:line="240" w:lineRule="auto"/>
        <w:jc w:val="both"/>
        <w:rPr>
          <w:rFonts w:ascii="Times New Roman" w:eastAsia="Palatino Linotype" w:hAnsi="Times New Roman" w:cs="Times New Roman"/>
          <w:b/>
          <w:sz w:val="24"/>
          <w:szCs w:val="24"/>
          <w:shd w:val="clear" w:color="auto" w:fill="D9D9D9"/>
        </w:rPr>
      </w:pPr>
    </w:p>
    <w:p w:rsidR="00C519A9" w:rsidRDefault="00C519A9" w:rsidP="004B70DF">
      <w:pPr>
        <w:spacing w:after="0" w:line="240" w:lineRule="auto"/>
        <w:jc w:val="both"/>
        <w:rPr>
          <w:rFonts w:ascii="Times New Roman" w:eastAsia="Palatino Linotype" w:hAnsi="Times New Roman" w:cs="Times New Roman"/>
          <w:b/>
          <w:sz w:val="24"/>
          <w:szCs w:val="24"/>
          <w:shd w:val="clear" w:color="auto" w:fill="D9D9D9"/>
        </w:rPr>
      </w:pPr>
    </w:p>
    <w:p w:rsidR="00CB30B4" w:rsidRDefault="00CB30B4" w:rsidP="004B70DF">
      <w:pPr>
        <w:spacing w:after="0" w:line="240" w:lineRule="auto"/>
        <w:jc w:val="both"/>
        <w:rPr>
          <w:rFonts w:ascii="Times New Roman" w:eastAsia="Palatino Linotype" w:hAnsi="Times New Roman" w:cs="Times New Roman"/>
          <w:b/>
          <w:sz w:val="24"/>
          <w:szCs w:val="24"/>
          <w:shd w:val="clear" w:color="auto" w:fill="D9D9D9"/>
        </w:rPr>
      </w:pPr>
    </w:p>
    <w:p w:rsidR="00CB30B4" w:rsidRDefault="00CB30B4" w:rsidP="004B70DF">
      <w:pPr>
        <w:spacing w:after="0" w:line="240" w:lineRule="auto"/>
        <w:jc w:val="both"/>
        <w:rPr>
          <w:rFonts w:ascii="Times New Roman" w:eastAsia="Palatino Linotype" w:hAnsi="Times New Roman" w:cs="Times New Roman"/>
          <w:b/>
          <w:sz w:val="24"/>
          <w:szCs w:val="24"/>
          <w:shd w:val="clear" w:color="auto" w:fill="D9D9D9"/>
        </w:rPr>
      </w:pPr>
    </w:p>
    <w:p w:rsidR="00CB30B4" w:rsidRDefault="00CB30B4" w:rsidP="004B70DF">
      <w:pPr>
        <w:spacing w:after="0" w:line="240" w:lineRule="auto"/>
        <w:jc w:val="both"/>
        <w:rPr>
          <w:rFonts w:ascii="Times New Roman" w:eastAsia="Palatino Linotype" w:hAnsi="Times New Roman" w:cs="Times New Roman"/>
          <w:b/>
          <w:sz w:val="24"/>
          <w:szCs w:val="24"/>
          <w:shd w:val="clear" w:color="auto" w:fill="D9D9D9"/>
        </w:rPr>
      </w:pPr>
      <w:bookmarkStart w:id="0" w:name="_GoBack"/>
      <w:bookmarkEnd w:id="0"/>
    </w:p>
    <w:p w:rsidR="00AD478E" w:rsidRPr="00DF128D" w:rsidRDefault="00EA071F" w:rsidP="004B70DF">
      <w:pPr>
        <w:spacing w:after="0" w:line="240" w:lineRule="auto"/>
        <w:jc w:val="both"/>
        <w:rPr>
          <w:rFonts w:ascii="Times New Roman" w:eastAsia="Palatino Linotype" w:hAnsi="Times New Roman" w:cs="Times New Roman"/>
          <w:b/>
          <w:sz w:val="24"/>
          <w:szCs w:val="24"/>
          <w:shd w:val="clear" w:color="auto" w:fill="D9D9D9"/>
        </w:rPr>
      </w:pPr>
      <w:r w:rsidRPr="00DF128D">
        <w:rPr>
          <w:rFonts w:ascii="Times New Roman" w:eastAsia="Palatino Linotype" w:hAnsi="Times New Roman" w:cs="Times New Roman"/>
          <w:b/>
          <w:sz w:val="24"/>
          <w:szCs w:val="24"/>
          <w:shd w:val="clear" w:color="auto" w:fill="D9D9D9"/>
        </w:rPr>
        <w:lastRenderedPageBreak/>
        <w:t>Project No: 1</w:t>
      </w:r>
    </w:p>
    <w:p w:rsidR="00AD478E" w:rsidRPr="00264A30" w:rsidRDefault="007562B4" w:rsidP="004B70DF">
      <w:pPr>
        <w:spacing w:after="0" w:line="276" w:lineRule="auto"/>
        <w:ind w:right="-151"/>
        <w:jc w:val="both"/>
        <w:rPr>
          <w:rFonts w:ascii="Times New Roman" w:eastAsia="Palatino Linotype" w:hAnsi="Times New Roman" w:cs="Times New Roman"/>
          <w:b/>
          <w:sz w:val="24"/>
          <w:szCs w:val="24"/>
          <w:u w:val="single"/>
        </w:rPr>
      </w:pPr>
    </w:p>
    <w:p w:rsidR="00AD478E" w:rsidRPr="00264A30" w:rsidRDefault="00DF128D" w:rsidP="004B70DF">
      <w:pPr>
        <w:keepNext/>
        <w:keepLines/>
        <w:suppressLineNumbers/>
        <w:spacing w:after="0" w:line="240" w:lineRule="auto"/>
        <w:jc w:val="both"/>
        <w:rPr>
          <w:rFonts w:ascii="Times New Roman" w:eastAsia="Palatino Linotype" w:hAnsi="Times New Roman" w:cs="Times New Roman"/>
          <w:color w:val="000000"/>
          <w:sz w:val="24"/>
          <w:szCs w:val="24"/>
        </w:rPr>
      </w:pPr>
      <w:r>
        <w:rPr>
          <w:rFonts w:ascii="Times New Roman" w:eastAsia="Palatino Linotype" w:hAnsi="Times New Roman" w:cs="Times New Roman"/>
          <w:b/>
          <w:color w:val="000000"/>
          <w:sz w:val="24"/>
          <w:szCs w:val="24"/>
        </w:rPr>
        <w:t>Project</w:t>
      </w:r>
      <w:r>
        <w:rPr>
          <w:rFonts w:ascii="Times New Roman" w:eastAsia="Palatino Linotype" w:hAnsi="Times New Roman" w:cs="Times New Roman"/>
          <w:b/>
          <w:color w:val="000000"/>
          <w:sz w:val="24"/>
          <w:szCs w:val="24"/>
        </w:rPr>
        <w:tab/>
      </w:r>
      <w:r>
        <w:rPr>
          <w:rFonts w:ascii="Times New Roman" w:eastAsia="Palatino Linotype" w:hAnsi="Times New Roman" w:cs="Times New Roman"/>
          <w:b/>
          <w:color w:val="000000"/>
          <w:sz w:val="24"/>
          <w:szCs w:val="24"/>
        </w:rPr>
        <w:tab/>
      </w:r>
      <w:r w:rsidR="005B464F" w:rsidRPr="00264A30">
        <w:rPr>
          <w:rFonts w:ascii="Times New Roman" w:eastAsia="Palatino Linotype" w:hAnsi="Times New Roman" w:cs="Times New Roman"/>
          <w:b/>
          <w:color w:val="000000"/>
          <w:sz w:val="24"/>
          <w:szCs w:val="24"/>
        </w:rPr>
        <w:t xml:space="preserve">: </w:t>
      </w:r>
      <w:r w:rsidR="001B7F6D" w:rsidRPr="00264A30">
        <w:rPr>
          <w:rFonts w:ascii="Times New Roman" w:eastAsia="Palatino Linotype" w:hAnsi="Times New Roman" w:cs="Times New Roman"/>
          <w:color w:val="000000"/>
          <w:sz w:val="24"/>
          <w:szCs w:val="24"/>
        </w:rPr>
        <w:t>Info armor</w:t>
      </w:r>
    </w:p>
    <w:p w:rsidR="00AD478E" w:rsidRPr="00264A30" w:rsidRDefault="005B464F" w:rsidP="004B70DF">
      <w:pPr>
        <w:keepNext/>
        <w:keepLines/>
        <w:suppressLineNumbers/>
        <w:spacing w:after="0" w:line="240" w:lineRule="auto"/>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b/>
          <w:color w:val="000000"/>
          <w:sz w:val="24"/>
          <w:szCs w:val="24"/>
        </w:rPr>
        <w:t>Client</w:t>
      </w:r>
      <w:r w:rsidRPr="00264A30">
        <w:rPr>
          <w:rFonts w:ascii="Times New Roman" w:eastAsia="Palatino Linotype" w:hAnsi="Times New Roman" w:cs="Times New Roman"/>
          <w:b/>
          <w:color w:val="000000"/>
          <w:sz w:val="24"/>
          <w:szCs w:val="24"/>
        </w:rPr>
        <w:tab/>
      </w:r>
      <w:r w:rsidRPr="00264A30">
        <w:rPr>
          <w:rFonts w:ascii="Times New Roman" w:eastAsia="Palatino Linotype" w:hAnsi="Times New Roman" w:cs="Times New Roman"/>
          <w:b/>
          <w:color w:val="000000"/>
          <w:sz w:val="24"/>
          <w:szCs w:val="24"/>
        </w:rPr>
        <w:tab/>
      </w:r>
      <w:r w:rsidRPr="00264A30">
        <w:rPr>
          <w:rFonts w:ascii="Times New Roman" w:eastAsia="Palatino Linotype" w:hAnsi="Times New Roman" w:cs="Times New Roman"/>
          <w:b/>
          <w:color w:val="000000"/>
          <w:sz w:val="24"/>
          <w:szCs w:val="24"/>
        </w:rPr>
        <w:tab/>
        <w:t xml:space="preserve">: </w:t>
      </w:r>
      <w:r w:rsidRPr="00264A30">
        <w:rPr>
          <w:rFonts w:ascii="Times New Roman" w:eastAsia="Palatino Linotype" w:hAnsi="Times New Roman" w:cs="Times New Roman"/>
          <w:color w:val="000000"/>
          <w:sz w:val="24"/>
          <w:szCs w:val="24"/>
        </w:rPr>
        <w:t>BHHC, USA</w:t>
      </w:r>
    </w:p>
    <w:p w:rsidR="00AD478E" w:rsidRPr="00264A30" w:rsidRDefault="005B464F" w:rsidP="004B70DF">
      <w:pPr>
        <w:keepNext/>
        <w:keepLines/>
        <w:suppressLineNumbers/>
        <w:spacing w:after="0" w:line="240" w:lineRule="auto"/>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b/>
          <w:color w:val="000000"/>
          <w:sz w:val="24"/>
          <w:szCs w:val="24"/>
        </w:rPr>
        <w:t>Environment</w:t>
      </w:r>
      <w:r w:rsidRPr="00264A30">
        <w:rPr>
          <w:rFonts w:ascii="Times New Roman" w:eastAsia="Palatino Linotype" w:hAnsi="Times New Roman" w:cs="Times New Roman"/>
          <w:b/>
          <w:color w:val="000000"/>
          <w:sz w:val="24"/>
          <w:szCs w:val="24"/>
        </w:rPr>
        <w:tab/>
      </w:r>
      <w:r w:rsidRPr="00264A30">
        <w:rPr>
          <w:rFonts w:ascii="Times New Roman" w:eastAsia="Palatino Linotype" w:hAnsi="Times New Roman" w:cs="Times New Roman"/>
          <w:b/>
          <w:color w:val="000000"/>
          <w:sz w:val="24"/>
          <w:szCs w:val="24"/>
        </w:rPr>
        <w:tab/>
        <w:t xml:space="preserve">: </w:t>
      </w:r>
      <w:r w:rsidRPr="00264A30">
        <w:rPr>
          <w:rFonts w:ascii="Times New Roman" w:eastAsia="Palatino Linotype" w:hAnsi="Times New Roman" w:cs="Times New Roman"/>
          <w:color w:val="000000"/>
          <w:sz w:val="24"/>
          <w:szCs w:val="24"/>
        </w:rPr>
        <w:t>GIT</w:t>
      </w:r>
      <w:r w:rsidR="0091296B">
        <w:rPr>
          <w:rFonts w:ascii="Times New Roman" w:eastAsia="Palatino Linotype" w:hAnsi="Times New Roman" w:cs="Times New Roman"/>
          <w:color w:val="000000"/>
          <w:sz w:val="24"/>
          <w:szCs w:val="24"/>
        </w:rPr>
        <w:t>/GIThub</w:t>
      </w:r>
      <w:r w:rsidRPr="00264A30">
        <w:rPr>
          <w:rFonts w:ascii="Times New Roman" w:eastAsia="Palatino Linotype" w:hAnsi="Times New Roman" w:cs="Times New Roman"/>
          <w:color w:val="000000"/>
          <w:sz w:val="24"/>
          <w:szCs w:val="24"/>
        </w:rPr>
        <w:t xml:space="preserve">, </w:t>
      </w:r>
      <w:r w:rsidR="001B7F6D" w:rsidRPr="00264A30">
        <w:rPr>
          <w:rFonts w:ascii="Times New Roman" w:eastAsia="Palatino Linotype" w:hAnsi="Times New Roman" w:cs="Times New Roman"/>
          <w:color w:val="000000"/>
          <w:sz w:val="24"/>
          <w:szCs w:val="24"/>
        </w:rPr>
        <w:t>Maven,</w:t>
      </w:r>
      <w:r w:rsidRPr="00264A30">
        <w:rPr>
          <w:rFonts w:ascii="Times New Roman" w:eastAsia="Palatino Linotype" w:hAnsi="Times New Roman" w:cs="Times New Roman"/>
          <w:color w:val="000000"/>
          <w:sz w:val="24"/>
          <w:szCs w:val="24"/>
        </w:rPr>
        <w:t xml:space="preserve"> Jenkins</w:t>
      </w:r>
      <w:r w:rsidR="001B7F6D" w:rsidRPr="00264A30">
        <w:rPr>
          <w:rFonts w:ascii="Times New Roman" w:eastAsia="Palatino Linotype" w:hAnsi="Times New Roman" w:cs="Times New Roman"/>
          <w:color w:val="000000"/>
          <w:sz w:val="24"/>
          <w:szCs w:val="24"/>
        </w:rPr>
        <w:t>, Tomcat</w:t>
      </w:r>
      <w:r w:rsidR="0091296B">
        <w:rPr>
          <w:rFonts w:ascii="Times New Roman" w:eastAsia="Palatino Linotype" w:hAnsi="Times New Roman" w:cs="Times New Roman"/>
          <w:color w:val="000000"/>
          <w:sz w:val="24"/>
          <w:szCs w:val="24"/>
        </w:rPr>
        <w:t>,</w:t>
      </w:r>
      <w:r w:rsidR="00D9494F">
        <w:rPr>
          <w:rFonts w:ascii="Times New Roman" w:eastAsia="Palatino Linotype" w:hAnsi="Times New Roman" w:cs="Times New Roman"/>
          <w:color w:val="000000"/>
          <w:sz w:val="24"/>
          <w:szCs w:val="24"/>
        </w:rPr>
        <w:t xml:space="preserve"> </w:t>
      </w:r>
      <w:r w:rsidR="0091296B">
        <w:rPr>
          <w:rFonts w:ascii="Times New Roman" w:eastAsia="Palatino Linotype" w:hAnsi="Times New Roman" w:cs="Times New Roman"/>
          <w:color w:val="000000"/>
          <w:sz w:val="24"/>
          <w:szCs w:val="24"/>
        </w:rPr>
        <w:t>Docker,</w:t>
      </w:r>
      <w:r w:rsidR="00D9494F">
        <w:rPr>
          <w:rFonts w:ascii="Times New Roman" w:eastAsia="Palatino Linotype" w:hAnsi="Times New Roman" w:cs="Times New Roman"/>
          <w:color w:val="000000"/>
          <w:sz w:val="24"/>
          <w:szCs w:val="24"/>
        </w:rPr>
        <w:t xml:space="preserve"> </w:t>
      </w:r>
      <w:r w:rsidR="0091296B">
        <w:rPr>
          <w:rFonts w:ascii="Times New Roman" w:eastAsia="Palatino Linotype" w:hAnsi="Times New Roman" w:cs="Times New Roman"/>
          <w:color w:val="000000"/>
          <w:sz w:val="24"/>
          <w:szCs w:val="24"/>
        </w:rPr>
        <w:t xml:space="preserve">Ansible etc. </w:t>
      </w:r>
    </w:p>
    <w:p w:rsidR="00AD478E" w:rsidRPr="00264A30" w:rsidRDefault="0091296B" w:rsidP="004B70DF">
      <w:pPr>
        <w:keepNext/>
        <w:keepLines/>
        <w:suppressLineNumbers/>
        <w:tabs>
          <w:tab w:val="left" w:pos="2520"/>
        </w:tabs>
        <w:spacing w:after="0" w:line="240" w:lineRule="auto"/>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ab/>
      </w:r>
    </w:p>
    <w:p w:rsidR="00DF128D" w:rsidRDefault="00DF128D" w:rsidP="004B70DF">
      <w:pPr>
        <w:spacing w:after="0" w:line="240" w:lineRule="auto"/>
        <w:jc w:val="both"/>
        <w:rPr>
          <w:rFonts w:ascii="Times New Roman" w:eastAsia="Palatino Linotype" w:hAnsi="Times New Roman" w:cs="Times New Roman"/>
          <w:b/>
          <w:color w:val="000000"/>
          <w:sz w:val="24"/>
          <w:szCs w:val="24"/>
          <w:u w:val="single"/>
        </w:rPr>
      </w:pPr>
    </w:p>
    <w:p w:rsidR="0091296B" w:rsidRDefault="0091296B" w:rsidP="004B70DF">
      <w:pPr>
        <w:spacing w:after="0" w:line="240" w:lineRule="auto"/>
        <w:jc w:val="both"/>
        <w:rPr>
          <w:rFonts w:ascii="Times New Roman" w:eastAsia="Palatino Linotype" w:hAnsi="Times New Roman" w:cs="Times New Roman"/>
          <w:b/>
          <w:color w:val="000000"/>
          <w:sz w:val="24"/>
          <w:szCs w:val="24"/>
          <w:u w:val="single"/>
        </w:rPr>
      </w:pPr>
    </w:p>
    <w:p w:rsidR="00AD478E" w:rsidRPr="00DF128D" w:rsidRDefault="005B464F" w:rsidP="004B70DF">
      <w:pPr>
        <w:spacing w:after="0" w:line="240" w:lineRule="auto"/>
        <w:jc w:val="both"/>
        <w:rPr>
          <w:rFonts w:ascii="Times New Roman" w:eastAsia="Palatino Linotype" w:hAnsi="Times New Roman" w:cs="Times New Roman"/>
          <w:b/>
          <w:color w:val="000000"/>
          <w:sz w:val="24"/>
          <w:szCs w:val="24"/>
        </w:rPr>
      </w:pPr>
      <w:r w:rsidRPr="00DF128D">
        <w:rPr>
          <w:rFonts w:ascii="Times New Roman" w:eastAsia="Palatino Linotype" w:hAnsi="Times New Roman" w:cs="Times New Roman"/>
          <w:b/>
          <w:color w:val="000000"/>
          <w:sz w:val="24"/>
          <w:szCs w:val="24"/>
        </w:rPr>
        <w:t>Description:</w:t>
      </w:r>
    </w:p>
    <w:p w:rsidR="00AD478E" w:rsidRPr="00264A30" w:rsidRDefault="005B464F" w:rsidP="004B70DF">
      <w:pPr>
        <w:tabs>
          <w:tab w:val="left" w:pos="360"/>
        </w:tabs>
        <w:suppressAutoHyphens/>
        <w:spacing w:after="0" w:line="240" w:lineRule="auto"/>
        <w:jc w:val="both"/>
        <w:rPr>
          <w:rFonts w:ascii="Times New Roman" w:eastAsia="Palatino Linotype" w:hAnsi="Times New Roman" w:cs="Times New Roman"/>
          <w:color w:val="000000"/>
          <w:sz w:val="24"/>
          <w:szCs w:val="24"/>
        </w:rPr>
      </w:pPr>
      <w:r w:rsidRPr="00264A30">
        <w:rPr>
          <w:rFonts w:ascii="Times New Roman" w:eastAsia="Times-Bold" w:hAnsi="Times New Roman" w:cs="Times New Roman"/>
          <w:b/>
          <w:color w:val="000000"/>
          <w:sz w:val="24"/>
          <w:szCs w:val="24"/>
        </w:rPr>
        <w:br/>
      </w:r>
      <w:r w:rsidRPr="00264A30">
        <w:rPr>
          <w:rFonts w:ascii="Times New Roman" w:eastAsia="Palatino Linotype" w:hAnsi="Times New Roman" w:cs="Times New Roman"/>
          <w:color w:val="000000"/>
          <w:sz w:val="24"/>
          <w:szCs w:val="24"/>
        </w:rPr>
        <w:t xml:space="preserve">The purpose of this project is to implement a middleware software layer that will ingest data from different Social media like: Twitter, Reddit, Stack overflow etc. and store them in an easy to consume and identify breach data (compromised information) posted on </w:t>
      </w:r>
      <w:r w:rsidR="004277A1" w:rsidRPr="00264A30">
        <w:rPr>
          <w:rFonts w:ascii="Times New Roman" w:eastAsia="Palatino Linotype" w:hAnsi="Times New Roman" w:cs="Times New Roman"/>
          <w:color w:val="000000"/>
          <w:sz w:val="24"/>
          <w:szCs w:val="24"/>
        </w:rPr>
        <w:t>Dark Web</w:t>
      </w:r>
      <w:r w:rsidRPr="00264A30">
        <w:rPr>
          <w:rFonts w:ascii="Times New Roman" w:eastAsia="Palatino Linotype" w:hAnsi="Times New Roman" w:cs="Times New Roman"/>
          <w:color w:val="000000"/>
          <w:sz w:val="24"/>
          <w:szCs w:val="24"/>
        </w:rPr>
        <w:t xml:space="preserve">. This implementation will work with three data streams: </w:t>
      </w:r>
      <w:r w:rsidR="001B7F6D" w:rsidRPr="00264A30">
        <w:rPr>
          <w:rFonts w:ascii="Times New Roman" w:eastAsia="Palatino Linotype" w:hAnsi="Times New Roman" w:cs="Times New Roman"/>
          <w:color w:val="000000"/>
          <w:sz w:val="24"/>
          <w:szCs w:val="24"/>
        </w:rPr>
        <w:t>Real time</w:t>
      </w:r>
      <w:r w:rsidRPr="00264A30">
        <w:rPr>
          <w:rFonts w:ascii="Times New Roman" w:eastAsia="Palatino Linotype" w:hAnsi="Times New Roman" w:cs="Times New Roman"/>
          <w:color w:val="000000"/>
          <w:sz w:val="24"/>
          <w:szCs w:val="24"/>
        </w:rPr>
        <w:t xml:space="preserve">, Harvest and Historical </w:t>
      </w:r>
      <w:r w:rsidR="001B7F6D" w:rsidRPr="00264A30">
        <w:rPr>
          <w:rFonts w:ascii="Times New Roman" w:eastAsia="Palatino Linotype" w:hAnsi="Times New Roman" w:cs="Times New Roman"/>
          <w:color w:val="000000"/>
          <w:sz w:val="24"/>
          <w:szCs w:val="24"/>
        </w:rPr>
        <w:t>Power Track</w:t>
      </w:r>
      <w:r w:rsidRPr="00264A30">
        <w:rPr>
          <w:rFonts w:ascii="Times New Roman" w:eastAsia="Palatino Linotype" w:hAnsi="Times New Roman" w:cs="Times New Roman"/>
          <w:color w:val="000000"/>
          <w:sz w:val="24"/>
          <w:szCs w:val="24"/>
        </w:rPr>
        <w:t xml:space="preserve"> APIs.</w:t>
      </w:r>
    </w:p>
    <w:p w:rsidR="00E30FBF" w:rsidRPr="00264A30" w:rsidRDefault="00E30FBF" w:rsidP="004B70DF">
      <w:pPr>
        <w:tabs>
          <w:tab w:val="left" w:pos="360"/>
        </w:tabs>
        <w:suppressAutoHyphens/>
        <w:spacing w:after="0" w:line="240" w:lineRule="auto"/>
        <w:jc w:val="both"/>
        <w:rPr>
          <w:rFonts w:ascii="Times New Roman" w:eastAsia="Palatino Linotype" w:hAnsi="Times New Roman" w:cs="Times New Roman"/>
          <w:b/>
          <w:sz w:val="24"/>
          <w:szCs w:val="24"/>
        </w:rPr>
      </w:pPr>
    </w:p>
    <w:p w:rsidR="00AD478E" w:rsidRPr="00264A30" w:rsidRDefault="005B464F" w:rsidP="004B70DF">
      <w:pPr>
        <w:tabs>
          <w:tab w:val="left" w:pos="360"/>
        </w:tabs>
        <w:suppressAutoHyphens/>
        <w:spacing w:after="0" w:line="240" w:lineRule="auto"/>
        <w:jc w:val="both"/>
        <w:rPr>
          <w:rFonts w:ascii="Times New Roman" w:eastAsia="Palatino Linotype" w:hAnsi="Times New Roman" w:cs="Times New Roman"/>
          <w:b/>
          <w:sz w:val="24"/>
          <w:szCs w:val="24"/>
          <w:u w:val="single"/>
        </w:rPr>
      </w:pPr>
      <w:r w:rsidRPr="00264A30">
        <w:rPr>
          <w:rFonts w:ascii="Times New Roman" w:eastAsia="Palatino Linotype" w:hAnsi="Times New Roman" w:cs="Times New Roman"/>
          <w:b/>
          <w:sz w:val="24"/>
          <w:szCs w:val="24"/>
          <w:u w:val="single"/>
        </w:rPr>
        <w:t xml:space="preserve">Responsibilities: </w:t>
      </w:r>
    </w:p>
    <w:p w:rsidR="00AD478E" w:rsidRPr="00264A30" w:rsidRDefault="007562B4" w:rsidP="004B70DF">
      <w:pPr>
        <w:tabs>
          <w:tab w:val="left" w:pos="360"/>
        </w:tabs>
        <w:suppressAutoHyphens/>
        <w:spacing w:after="0" w:line="240" w:lineRule="auto"/>
        <w:jc w:val="both"/>
        <w:rPr>
          <w:rFonts w:ascii="Times New Roman" w:eastAsia="Palatino Linotype" w:hAnsi="Times New Roman" w:cs="Times New Roman"/>
          <w:b/>
          <w:sz w:val="24"/>
          <w:szCs w:val="24"/>
        </w:rPr>
      </w:pPr>
    </w:p>
    <w:p w:rsidR="00AD478E" w:rsidRPr="00FD3E24" w:rsidRDefault="005B464F" w:rsidP="004B70DF">
      <w:pPr>
        <w:pStyle w:val="ListParagraph"/>
        <w:numPr>
          <w:ilvl w:val="0"/>
          <w:numId w:val="22"/>
        </w:numPr>
        <w:tabs>
          <w:tab w:val="left" w:pos="7938"/>
        </w:tabs>
        <w:suppressAutoHyphens/>
        <w:spacing w:after="0" w:line="240" w:lineRule="auto"/>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 xml:space="preserve">Creating CI/CD pipelines </w:t>
      </w:r>
      <w:r w:rsidR="00E30FBF" w:rsidRPr="00264A30">
        <w:rPr>
          <w:rFonts w:ascii="Times New Roman" w:eastAsia="Palatino Linotype" w:hAnsi="Times New Roman" w:cs="Times New Roman"/>
          <w:color w:val="000000"/>
          <w:sz w:val="24"/>
          <w:szCs w:val="24"/>
        </w:rPr>
        <w:t>for new applications</w:t>
      </w:r>
      <w:r w:rsidRPr="00264A30">
        <w:rPr>
          <w:rFonts w:ascii="Times New Roman" w:eastAsia="Palatino Linotype" w:hAnsi="Times New Roman" w:cs="Times New Roman"/>
          <w:b/>
          <w:color w:val="000000"/>
          <w:sz w:val="24"/>
          <w:szCs w:val="24"/>
        </w:rPr>
        <w:t>.</w:t>
      </w:r>
    </w:p>
    <w:p w:rsidR="00FD3E24" w:rsidRPr="00264A30" w:rsidRDefault="00FD3E24" w:rsidP="004B70DF">
      <w:pPr>
        <w:pStyle w:val="ListParagraph"/>
        <w:numPr>
          <w:ilvl w:val="0"/>
          <w:numId w:val="22"/>
        </w:numPr>
        <w:tabs>
          <w:tab w:val="left" w:pos="7938"/>
        </w:tabs>
        <w:suppressAutoHyphens/>
        <w:spacing w:after="0" w:line="240" w:lineRule="auto"/>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Built up CI/CD pipeline using Git, ant, maven, Jenkins</w:t>
      </w:r>
      <w:r w:rsidR="0013217C">
        <w:rPr>
          <w:rFonts w:ascii="Times New Roman" w:eastAsia="Palatino Linotype" w:hAnsi="Times New Roman" w:cs="Times New Roman"/>
          <w:color w:val="000000"/>
          <w:sz w:val="24"/>
          <w:szCs w:val="24"/>
        </w:rPr>
        <w:t>.</w:t>
      </w:r>
    </w:p>
    <w:p w:rsidR="00AD478E" w:rsidRPr="00264A30" w:rsidRDefault="005B464F" w:rsidP="004B70DF">
      <w:pPr>
        <w:pStyle w:val="ListParagraph"/>
        <w:numPr>
          <w:ilvl w:val="0"/>
          <w:numId w:val="22"/>
        </w:numPr>
        <w:suppressAutoHyphens/>
        <w:spacing w:after="0" w:line="240" w:lineRule="auto"/>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Automating b</w:t>
      </w:r>
      <w:r w:rsidR="00042C18" w:rsidRPr="00264A30">
        <w:rPr>
          <w:rFonts w:ascii="Times New Roman" w:eastAsia="Palatino Linotype" w:hAnsi="Times New Roman" w:cs="Times New Roman"/>
          <w:color w:val="000000"/>
          <w:sz w:val="24"/>
          <w:szCs w:val="24"/>
        </w:rPr>
        <w:t>uild process used for Java</w:t>
      </w:r>
      <w:r w:rsidRPr="00264A30">
        <w:rPr>
          <w:rFonts w:ascii="Times New Roman" w:eastAsia="Palatino Linotype" w:hAnsi="Times New Roman" w:cs="Times New Roman"/>
          <w:color w:val="000000"/>
          <w:sz w:val="24"/>
          <w:szCs w:val="24"/>
        </w:rPr>
        <w:t xml:space="preserve"> and Middleware applications using tools / automation framework like </w:t>
      </w:r>
      <w:r w:rsidR="006407E9">
        <w:rPr>
          <w:rFonts w:ascii="Times New Roman" w:eastAsia="Palatino Linotype" w:hAnsi="Times New Roman" w:cs="Times New Roman"/>
          <w:b/>
          <w:color w:val="000000"/>
          <w:sz w:val="24"/>
          <w:szCs w:val="24"/>
        </w:rPr>
        <w:t>Jenkins.</w:t>
      </w:r>
    </w:p>
    <w:p w:rsidR="00AD478E" w:rsidRPr="00264A30" w:rsidRDefault="005B464F" w:rsidP="004B70DF">
      <w:pPr>
        <w:pStyle w:val="ListParagraph"/>
        <w:numPr>
          <w:ilvl w:val="0"/>
          <w:numId w:val="22"/>
        </w:numPr>
        <w:suppressAutoHyphens/>
        <w:spacing w:after="0" w:line="240" w:lineRule="auto"/>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Creating continuous deployment pipeline b</w:t>
      </w:r>
      <w:r w:rsidR="006407E9">
        <w:rPr>
          <w:rFonts w:ascii="Times New Roman" w:eastAsia="Palatino Linotype" w:hAnsi="Times New Roman" w:cs="Times New Roman"/>
          <w:color w:val="000000"/>
          <w:sz w:val="24"/>
          <w:szCs w:val="24"/>
        </w:rPr>
        <w:t xml:space="preserve">y creating component processes, </w:t>
      </w:r>
      <w:r w:rsidRPr="00264A30">
        <w:rPr>
          <w:rFonts w:ascii="Times New Roman" w:eastAsia="Palatino Linotype" w:hAnsi="Times New Roman" w:cs="Times New Roman"/>
          <w:color w:val="000000"/>
          <w:sz w:val="24"/>
          <w:szCs w:val="24"/>
        </w:rPr>
        <w:t xml:space="preserve">Applications and adding environments into  handling deployments using code pipeline and </w:t>
      </w:r>
      <w:r w:rsidRPr="00264A30">
        <w:rPr>
          <w:rFonts w:ascii="Times New Roman" w:eastAsia="Palatino Linotype" w:hAnsi="Times New Roman" w:cs="Times New Roman"/>
          <w:b/>
          <w:color w:val="000000"/>
          <w:sz w:val="24"/>
          <w:szCs w:val="24"/>
        </w:rPr>
        <w:t xml:space="preserve">AWS code deployment </w:t>
      </w:r>
      <w:r w:rsidRPr="00264A30">
        <w:rPr>
          <w:rFonts w:ascii="Times New Roman" w:eastAsia="Palatino Linotype" w:hAnsi="Times New Roman" w:cs="Times New Roman"/>
          <w:color w:val="000000"/>
          <w:sz w:val="24"/>
          <w:szCs w:val="24"/>
        </w:rPr>
        <w:t>for various deployment scenarios like  Tomcat deployment, Multiple  applications deployment.</w:t>
      </w:r>
    </w:p>
    <w:p w:rsidR="00AD478E" w:rsidRPr="00264A30" w:rsidRDefault="005B464F" w:rsidP="004B70DF">
      <w:pPr>
        <w:pStyle w:val="ListParagraph"/>
        <w:numPr>
          <w:ilvl w:val="0"/>
          <w:numId w:val="22"/>
        </w:numPr>
        <w:suppressAutoHyphens/>
        <w:spacing w:after="0" w:line="240" w:lineRule="auto"/>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Involved in Release management like planning, scheduling, and deploying Releases</w:t>
      </w:r>
    </w:p>
    <w:p w:rsidR="00AD478E" w:rsidRPr="00264A30" w:rsidRDefault="005B464F" w:rsidP="004B70DF">
      <w:pPr>
        <w:pStyle w:val="ListParagraph"/>
        <w:numPr>
          <w:ilvl w:val="0"/>
          <w:numId w:val="22"/>
        </w:numPr>
        <w:suppressAutoHyphens/>
        <w:spacing w:after="0" w:line="240" w:lineRule="auto"/>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 xml:space="preserve">Experience in AWS provisioning by creating EC2 Instances and configuring all necessary services like </w:t>
      </w:r>
      <w:r w:rsidRPr="00264A30">
        <w:rPr>
          <w:rFonts w:ascii="Times New Roman" w:eastAsia="Palatino Linotype" w:hAnsi="Times New Roman" w:cs="Times New Roman"/>
          <w:sz w:val="24"/>
          <w:szCs w:val="24"/>
        </w:rPr>
        <w:t>Security, EBS, and S3.</w:t>
      </w:r>
    </w:p>
    <w:p w:rsidR="00AD478E" w:rsidRPr="00264A30" w:rsidRDefault="005B464F" w:rsidP="004B70DF">
      <w:pPr>
        <w:pStyle w:val="ListParagraph"/>
        <w:numPr>
          <w:ilvl w:val="0"/>
          <w:numId w:val="22"/>
        </w:numPr>
        <w:suppressAutoHyphens/>
        <w:spacing w:after="0" w:line="240" w:lineRule="auto"/>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Involved in job scheduling for daily and nightly build activity using Jenkins.</w:t>
      </w:r>
    </w:p>
    <w:p w:rsidR="00AD478E" w:rsidRPr="00264A30" w:rsidRDefault="005B464F" w:rsidP="004B70DF">
      <w:pPr>
        <w:pStyle w:val="ListParagraph"/>
        <w:numPr>
          <w:ilvl w:val="0"/>
          <w:numId w:val="22"/>
        </w:numPr>
        <w:suppressAutoHyphens/>
        <w:spacing w:after="0" w:line="240" w:lineRule="auto"/>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 xml:space="preserve">Automating build process for creating JAR/WAR artifacts using </w:t>
      </w:r>
      <w:r w:rsidRPr="00264A30">
        <w:rPr>
          <w:rFonts w:ascii="Times New Roman" w:eastAsia="Palatino Linotype" w:hAnsi="Times New Roman" w:cs="Times New Roman"/>
          <w:b/>
          <w:color w:val="000000"/>
          <w:sz w:val="24"/>
          <w:szCs w:val="24"/>
        </w:rPr>
        <w:t>Ant and Maven.</w:t>
      </w:r>
    </w:p>
    <w:p w:rsidR="000325A4" w:rsidRPr="00264A30" w:rsidRDefault="005B464F" w:rsidP="004B70DF">
      <w:pPr>
        <w:pStyle w:val="ListParagraph"/>
        <w:numPr>
          <w:ilvl w:val="0"/>
          <w:numId w:val="22"/>
        </w:numPr>
        <w:suppressAutoHyphens/>
        <w:spacing w:after="0" w:line="240" w:lineRule="auto"/>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Storing artifacts using Arti</w:t>
      </w:r>
      <w:r w:rsidR="00E30FBF" w:rsidRPr="00264A30">
        <w:rPr>
          <w:rFonts w:ascii="Times New Roman" w:eastAsia="Palatino Linotype" w:hAnsi="Times New Roman" w:cs="Times New Roman"/>
          <w:color w:val="000000"/>
          <w:sz w:val="24"/>
          <w:szCs w:val="24"/>
        </w:rPr>
        <w:t>f</w:t>
      </w:r>
      <w:r w:rsidRPr="00264A30">
        <w:rPr>
          <w:rFonts w:ascii="Times New Roman" w:eastAsia="Palatino Linotype" w:hAnsi="Times New Roman" w:cs="Times New Roman"/>
          <w:color w:val="000000"/>
          <w:sz w:val="24"/>
          <w:szCs w:val="24"/>
        </w:rPr>
        <w:t xml:space="preserve">catory tool like </w:t>
      </w:r>
      <w:r w:rsidR="00B97004" w:rsidRPr="00264A30">
        <w:rPr>
          <w:rFonts w:ascii="Times New Roman" w:eastAsia="Palatino Linotype" w:hAnsi="Times New Roman" w:cs="Times New Roman"/>
          <w:b/>
          <w:color w:val="000000"/>
          <w:sz w:val="24"/>
          <w:szCs w:val="24"/>
        </w:rPr>
        <w:t>J</w:t>
      </w:r>
      <w:r w:rsidR="00CB2E6E" w:rsidRPr="00264A30">
        <w:rPr>
          <w:rFonts w:ascii="Times New Roman" w:eastAsia="Palatino Linotype" w:hAnsi="Times New Roman" w:cs="Times New Roman"/>
          <w:b/>
          <w:color w:val="000000"/>
          <w:sz w:val="24"/>
          <w:szCs w:val="24"/>
        </w:rPr>
        <w:t xml:space="preserve"> </w:t>
      </w:r>
      <w:r w:rsidRPr="00264A30">
        <w:rPr>
          <w:rFonts w:ascii="Times New Roman" w:eastAsia="Palatino Linotype" w:hAnsi="Times New Roman" w:cs="Times New Roman"/>
          <w:b/>
          <w:color w:val="000000"/>
          <w:sz w:val="24"/>
          <w:szCs w:val="24"/>
        </w:rPr>
        <w:t>frog</w:t>
      </w:r>
      <w:r w:rsidRPr="00264A30">
        <w:rPr>
          <w:rFonts w:ascii="Times New Roman" w:eastAsia="Palatino Linotype" w:hAnsi="Times New Roman" w:cs="Times New Roman"/>
          <w:color w:val="000000"/>
          <w:sz w:val="24"/>
          <w:szCs w:val="24"/>
        </w:rPr>
        <w:t>.</w:t>
      </w:r>
    </w:p>
    <w:p w:rsidR="00AD478E" w:rsidRPr="00AD6EEA" w:rsidRDefault="005B464F" w:rsidP="00AD6EEA">
      <w:pPr>
        <w:pStyle w:val="ListParagraph"/>
        <w:numPr>
          <w:ilvl w:val="0"/>
          <w:numId w:val="22"/>
        </w:numPr>
        <w:suppressAutoHyphens/>
        <w:spacing w:after="0" w:line="240" w:lineRule="auto"/>
        <w:jc w:val="both"/>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color w:val="000000"/>
          <w:sz w:val="24"/>
          <w:szCs w:val="24"/>
        </w:rPr>
        <w:t>Coordinating with the Development team to fix the Build related issues.</w:t>
      </w:r>
    </w:p>
    <w:p w:rsidR="00026A5D" w:rsidRPr="00264A30" w:rsidRDefault="00026A5D" w:rsidP="004B70DF">
      <w:pPr>
        <w:suppressAutoHyphens/>
        <w:spacing w:after="0" w:line="240" w:lineRule="auto"/>
        <w:jc w:val="both"/>
        <w:rPr>
          <w:rFonts w:ascii="Times New Roman" w:eastAsia="Palatino Linotype" w:hAnsi="Times New Roman" w:cs="Times New Roman"/>
          <w:color w:val="000000"/>
          <w:sz w:val="24"/>
          <w:szCs w:val="24"/>
        </w:rPr>
      </w:pPr>
    </w:p>
    <w:p w:rsidR="00026A5D" w:rsidRPr="00264A30" w:rsidRDefault="00026A5D" w:rsidP="00C96CFE">
      <w:pPr>
        <w:suppressAutoHyphens/>
        <w:spacing w:after="0" w:line="240" w:lineRule="auto"/>
        <w:jc w:val="right"/>
        <w:rPr>
          <w:rFonts w:ascii="Times New Roman" w:eastAsia="Palatino Linotype" w:hAnsi="Times New Roman" w:cs="Times New Roman"/>
          <w:color w:val="000000"/>
          <w:sz w:val="24"/>
          <w:szCs w:val="24"/>
        </w:rPr>
      </w:pPr>
      <w:r w:rsidRPr="00264A30">
        <w:rPr>
          <w:rFonts w:ascii="Times New Roman" w:eastAsia="Palatino Linotype" w:hAnsi="Times New Roman" w:cs="Times New Roman"/>
          <w:b/>
          <w:sz w:val="24"/>
          <w:szCs w:val="24"/>
        </w:rPr>
        <w:t>Sreenivasulu K</w:t>
      </w:r>
    </w:p>
    <w:sectPr w:rsidR="00026A5D" w:rsidRPr="00264A30" w:rsidSect="0099065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2B4" w:rsidRDefault="007562B4" w:rsidP="00A8003F">
      <w:pPr>
        <w:spacing w:after="0" w:line="240" w:lineRule="auto"/>
      </w:pPr>
      <w:r>
        <w:separator/>
      </w:r>
    </w:p>
  </w:endnote>
  <w:endnote w:type="continuationSeparator" w:id="0">
    <w:p w:rsidR="007562B4" w:rsidRDefault="007562B4" w:rsidP="00A8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03F" w:rsidRDefault="00A800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03F" w:rsidRDefault="00A800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03F" w:rsidRDefault="00A800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2B4" w:rsidRDefault="007562B4" w:rsidP="00A8003F">
      <w:pPr>
        <w:spacing w:after="0" w:line="240" w:lineRule="auto"/>
      </w:pPr>
      <w:r>
        <w:separator/>
      </w:r>
    </w:p>
  </w:footnote>
  <w:footnote w:type="continuationSeparator" w:id="0">
    <w:p w:rsidR="007562B4" w:rsidRDefault="007562B4" w:rsidP="00A800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03F" w:rsidRDefault="00A800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03F" w:rsidRDefault="00A800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03F" w:rsidRDefault="00A800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4"/>
    <w:lvl w:ilvl="0">
      <w:start w:val="1"/>
      <w:numFmt w:val="bullet"/>
      <w:lvlText w:val=""/>
      <w:lvlJc w:val="left"/>
      <w:pPr>
        <w:tabs>
          <w:tab w:val="num" w:pos="1080"/>
        </w:tabs>
        <w:ind w:left="1080" w:hanging="360"/>
      </w:pPr>
      <w:rPr>
        <w:rFonts w:ascii="Symbol" w:hAnsi="Symbol" w:cs="Symbol"/>
      </w:rPr>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color w:val="0D0D0D"/>
        <w:sz w:val="18"/>
        <w:szCs w:val="18"/>
      </w:rPr>
    </w:lvl>
    <w:lvl w:ilvl="1">
      <w:start w:val="1"/>
      <w:numFmt w:val="bullet"/>
      <w:lvlText w:val=""/>
      <w:lvlJc w:val="left"/>
      <w:pPr>
        <w:tabs>
          <w:tab w:val="num" w:pos="1080"/>
        </w:tabs>
        <w:ind w:left="1080" w:hanging="360"/>
      </w:pPr>
      <w:rPr>
        <w:rFonts w:ascii="Symbol" w:hAnsi="Symbol" w:cs="Symbol"/>
        <w:color w:val="0D0D0D"/>
        <w:sz w:val="18"/>
        <w:szCs w:val="18"/>
      </w:rPr>
    </w:lvl>
    <w:lvl w:ilvl="2">
      <w:start w:val="1"/>
      <w:numFmt w:val="bullet"/>
      <w:lvlText w:val=""/>
      <w:lvlJc w:val="left"/>
      <w:pPr>
        <w:tabs>
          <w:tab w:val="num" w:pos="1440"/>
        </w:tabs>
        <w:ind w:left="1440" w:hanging="360"/>
      </w:pPr>
      <w:rPr>
        <w:rFonts w:ascii="Symbol" w:hAnsi="Symbol" w:cs="Symbol"/>
        <w:color w:val="0D0D0D"/>
        <w:sz w:val="18"/>
        <w:szCs w:val="18"/>
      </w:rPr>
    </w:lvl>
    <w:lvl w:ilvl="3">
      <w:start w:val="1"/>
      <w:numFmt w:val="bullet"/>
      <w:lvlText w:val=""/>
      <w:lvlJc w:val="left"/>
      <w:pPr>
        <w:tabs>
          <w:tab w:val="num" w:pos="1800"/>
        </w:tabs>
        <w:ind w:left="1800" w:hanging="360"/>
      </w:pPr>
      <w:rPr>
        <w:rFonts w:ascii="Symbol" w:hAnsi="Symbol" w:cs="Symbol"/>
        <w:color w:val="0D0D0D"/>
        <w:sz w:val="18"/>
        <w:szCs w:val="18"/>
      </w:rPr>
    </w:lvl>
    <w:lvl w:ilvl="4">
      <w:start w:val="1"/>
      <w:numFmt w:val="bullet"/>
      <w:lvlText w:val=""/>
      <w:lvlJc w:val="left"/>
      <w:pPr>
        <w:tabs>
          <w:tab w:val="num" w:pos="2160"/>
        </w:tabs>
        <w:ind w:left="2160" w:hanging="360"/>
      </w:pPr>
      <w:rPr>
        <w:rFonts w:ascii="Symbol" w:hAnsi="Symbol" w:cs="Symbol"/>
        <w:color w:val="0D0D0D"/>
        <w:sz w:val="18"/>
        <w:szCs w:val="18"/>
      </w:rPr>
    </w:lvl>
    <w:lvl w:ilvl="5">
      <w:start w:val="1"/>
      <w:numFmt w:val="bullet"/>
      <w:lvlText w:val=""/>
      <w:lvlJc w:val="left"/>
      <w:pPr>
        <w:tabs>
          <w:tab w:val="num" w:pos="2520"/>
        </w:tabs>
        <w:ind w:left="2520" w:hanging="360"/>
      </w:pPr>
      <w:rPr>
        <w:rFonts w:ascii="Symbol" w:hAnsi="Symbol" w:cs="Symbol"/>
        <w:color w:val="0D0D0D"/>
        <w:sz w:val="18"/>
        <w:szCs w:val="18"/>
      </w:rPr>
    </w:lvl>
    <w:lvl w:ilvl="6">
      <w:start w:val="1"/>
      <w:numFmt w:val="bullet"/>
      <w:lvlText w:val=""/>
      <w:lvlJc w:val="left"/>
      <w:pPr>
        <w:tabs>
          <w:tab w:val="num" w:pos="2880"/>
        </w:tabs>
        <w:ind w:left="2880" w:hanging="360"/>
      </w:pPr>
      <w:rPr>
        <w:rFonts w:ascii="Symbol" w:hAnsi="Symbol" w:cs="Symbol"/>
        <w:color w:val="0D0D0D"/>
        <w:sz w:val="18"/>
        <w:szCs w:val="18"/>
      </w:rPr>
    </w:lvl>
    <w:lvl w:ilvl="7">
      <w:start w:val="1"/>
      <w:numFmt w:val="bullet"/>
      <w:lvlText w:val=""/>
      <w:lvlJc w:val="left"/>
      <w:pPr>
        <w:tabs>
          <w:tab w:val="num" w:pos="3240"/>
        </w:tabs>
        <w:ind w:left="3240" w:hanging="360"/>
      </w:pPr>
      <w:rPr>
        <w:rFonts w:ascii="Symbol" w:hAnsi="Symbol" w:cs="Symbol"/>
        <w:color w:val="0D0D0D"/>
        <w:sz w:val="18"/>
        <w:szCs w:val="18"/>
      </w:rPr>
    </w:lvl>
    <w:lvl w:ilvl="8">
      <w:start w:val="1"/>
      <w:numFmt w:val="bullet"/>
      <w:lvlText w:val=""/>
      <w:lvlJc w:val="left"/>
      <w:pPr>
        <w:tabs>
          <w:tab w:val="num" w:pos="3600"/>
        </w:tabs>
        <w:ind w:left="3600" w:hanging="360"/>
      </w:pPr>
      <w:rPr>
        <w:rFonts w:ascii="Symbol" w:hAnsi="Symbol" w:cs="Symbol"/>
        <w:color w:val="0D0D0D"/>
        <w:sz w:val="18"/>
        <w:szCs w:val="18"/>
      </w:rPr>
    </w:lvl>
  </w:abstractNum>
  <w:abstractNum w:abstractNumId="2">
    <w:nsid w:val="0000000A"/>
    <w:multiLevelType w:val="singleLevel"/>
    <w:tmpl w:val="0000000A"/>
    <w:name w:val="WW8Num10"/>
    <w:lvl w:ilvl="0">
      <w:start w:val="1"/>
      <w:numFmt w:val="bullet"/>
      <w:lvlText w:val=""/>
      <w:lvlJc w:val="left"/>
      <w:pPr>
        <w:tabs>
          <w:tab w:val="num" w:pos="0"/>
        </w:tabs>
        <w:ind w:left="720" w:hanging="360"/>
      </w:pPr>
      <w:rPr>
        <w:rFonts w:ascii="Wingdings" w:hAnsi="Wingdings" w:cs="Wingdings"/>
      </w:rPr>
    </w:lvl>
  </w:abstractNum>
  <w:abstractNum w:abstractNumId="3">
    <w:nsid w:val="02791003"/>
    <w:multiLevelType w:val="hybridMultilevel"/>
    <w:tmpl w:val="071AC0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2A7778A"/>
    <w:multiLevelType w:val="hybridMultilevel"/>
    <w:tmpl w:val="92508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4475036"/>
    <w:multiLevelType w:val="hybridMultilevel"/>
    <w:tmpl w:val="CEA88086"/>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6">
    <w:nsid w:val="0456004D"/>
    <w:multiLevelType w:val="multilevel"/>
    <w:tmpl w:val="8FAC4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8AC3E3A"/>
    <w:multiLevelType w:val="hybridMultilevel"/>
    <w:tmpl w:val="D5FCDE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46E4672"/>
    <w:multiLevelType w:val="hybridMultilevel"/>
    <w:tmpl w:val="A41EBC2E"/>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
    <w:nsid w:val="28494173"/>
    <w:multiLevelType w:val="hybridMultilevel"/>
    <w:tmpl w:val="CF26591C"/>
    <w:lvl w:ilvl="0" w:tplc="40090001">
      <w:start w:val="1"/>
      <w:numFmt w:val="bullet"/>
      <w:lvlText w:val=""/>
      <w:lvlJc w:val="left"/>
      <w:pPr>
        <w:ind w:left="720" w:hanging="360"/>
      </w:pPr>
      <w:rPr>
        <w:rFonts w:ascii="Symbol" w:hAnsi="Symbol" w:hint="default"/>
        <w:color w:val="000000"/>
        <w:sz w:val="22"/>
        <w:szCs w:val="22"/>
        <w:lang w:val="en-G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A3D225C"/>
    <w:multiLevelType w:val="hybridMultilevel"/>
    <w:tmpl w:val="9A565A6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2C9A3FDE"/>
    <w:multiLevelType w:val="multilevel"/>
    <w:tmpl w:val="ABBE4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5484BAC"/>
    <w:multiLevelType w:val="hybridMultilevel"/>
    <w:tmpl w:val="9C4CA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6772280"/>
    <w:multiLevelType w:val="multilevel"/>
    <w:tmpl w:val="656A2D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F541ABB"/>
    <w:multiLevelType w:val="hybridMultilevel"/>
    <w:tmpl w:val="22B28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10B59D7"/>
    <w:multiLevelType w:val="hybridMultilevel"/>
    <w:tmpl w:val="98D2443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6">
    <w:nsid w:val="59722C42"/>
    <w:multiLevelType w:val="multilevel"/>
    <w:tmpl w:val="E2289AC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5F7760F"/>
    <w:multiLevelType w:val="hybridMultilevel"/>
    <w:tmpl w:val="CCFECD06"/>
    <w:lvl w:ilvl="0" w:tplc="E75EC720">
      <w:start w:val="1"/>
      <w:numFmt w:val="bullet"/>
      <w:lvlText w:val=""/>
      <w:lvlJc w:val="left"/>
      <w:pPr>
        <w:ind w:left="720" w:hanging="360"/>
      </w:pPr>
      <w:rPr>
        <w:rFonts w:ascii="Wingdings" w:hAnsi="Wingdings" w:hint="default"/>
      </w:rPr>
    </w:lvl>
    <w:lvl w:ilvl="1" w:tplc="9E86F178" w:tentative="1">
      <w:start w:val="1"/>
      <w:numFmt w:val="bullet"/>
      <w:lvlText w:val="o"/>
      <w:lvlJc w:val="left"/>
      <w:pPr>
        <w:ind w:left="1440" w:hanging="360"/>
      </w:pPr>
      <w:rPr>
        <w:rFonts w:ascii="Courier New" w:hAnsi="Courier New" w:cs="Courier New" w:hint="default"/>
      </w:rPr>
    </w:lvl>
    <w:lvl w:ilvl="2" w:tplc="30BE668C" w:tentative="1">
      <w:start w:val="1"/>
      <w:numFmt w:val="bullet"/>
      <w:lvlText w:val=""/>
      <w:lvlJc w:val="left"/>
      <w:pPr>
        <w:ind w:left="2160" w:hanging="360"/>
      </w:pPr>
      <w:rPr>
        <w:rFonts w:ascii="Wingdings" w:hAnsi="Wingdings" w:hint="default"/>
      </w:rPr>
    </w:lvl>
    <w:lvl w:ilvl="3" w:tplc="993C2B50" w:tentative="1">
      <w:start w:val="1"/>
      <w:numFmt w:val="bullet"/>
      <w:lvlText w:val=""/>
      <w:lvlJc w:val="left"/>
      <w:pPr>
        <w:ind w:left="2880" w:hanging="360"/>
      </w:pPr>
      <w:rPr>
        <w:rFonts w:ascii="Symbol" w:hAnsi="Symbol" w:hint="default"/>
      </w:rPr>
    </w:lvl>
    <w:lvl w:ilvl="4" w:tplc="17100640" w:tentative="1">
      <w:start w:val="1"/>
      <w:numFmt w:val="bullet"/>
      <w:lvlText w:val="o"/>
      <w:lvlJc w:val="left"/>
      <w:pPr>
        <w:ind w:left="3600" w:hanging="360"/>
      </w:pPr>
      <w:rPr>
        <w:rFonts w:ascii="Courier New" w:hAnsi="Courier New" w:cs="Courier New" w:hint="default"/>
      </w:rPr>
    </w:lvl>
    <w:lvl w:ilvl="5" w:tplc="3BCE99BA" w:tentative="1">
      <w:start w:val="1"/>
      <w:numFmt w:val="bullet"/>
      <w:lvlText w:val=""/>
      <w:lvlJc w:val="left"/>
      <w:pPr>
        <w:ind w:left="4320" w:hanging="360"/>
      </w:pPr>
      <w:rPr>
        <w:rFonts w:ascii="Wingdings" w:hAnsi="Wingdings" w:hint="default"/>
      </w:rPr>
    </w:lvl>
    <w:lvl w:ilvl="6" w:tplc="20884AB8" w:tentative="1">
      <w:start w:val="1"/>
      <w:numFmt w:val="bullet"/>
      <w:lvlText w:val=""/>
      <w:lvlJc w:val="left"/>
      <w:pPr>
        <w:ind w:left="5040" w:hanging="360"/>
      </w:pPr>
      <w:rPr>
        <w:rFonts w:ascii="Symbol" w:hAnsi="Symbol" w:hint="default"/>
      </w:rPr>
    </w:lvl>
    <w:lvl w:ilvl="7" w:tplc="FCAAA954" w:tentative="1">
      <w:start w:val="1"/>
      <w:numFmt w:val="bullet"/>
      <w:lvlText w:val="o"/>
      <w:lvlJc w:val="left"/>
      <w:pPr>
        <w:ind w:left="5760" w:hanging="360"/>
      </w:pPr>
      <w:rPr>
        <w:rFonts w:ascii="Courier New" w:hAnsi="Courier New" w:cs="Courier New" w:hint="default"/>
      </w:rPr>
    </w:lvl>
    <w:lvl w:ilvl="8" w:tplc="90AE08D2" w:tentative="1">
      <w:start w:val="1"/>
      <w:numFmt w:val="bullet"/>
      <w:lvlText w:val=""/>
      <w:lvlJc w:val="left"/>
      <w:pPr>
        <w:ind w:left="6480" w:hanging="360"/>
      </w:pPr>
      <w:rPr>
        <w:rFonts w:ascii="Wingdings" w:hAnsi="Wingdings" w:hint="default"/>
      </w:rPr>
    </w:lvl>
  </w:abstractNum>
  <w:abstractNum w:abstractNumId="18">
    <w:nsid w:val="69F80DD7"/>
    <w:multiLevelType w:val="multilevel"/>
    <w:tmpl w:val="A058D61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2615353"/>
    <w:multiLevelType w:val="hybridMultilevel"/>
    <w:tmpl w:val="9CEA5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A567C09"/>
    <w:multiLevelType w:val="hybridMultilevel"/>
    <w:tmpl w:val="6624D9D6"/>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1">
    <w:nsid w:val="7AD91BF5"/>
    <w:multiLevelType w:val="multilevel"/>
    <w:tmpl w:val="6F184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18"/>
  </w:num>
  <w:num w:numId="3">
    <w:abstractNumId w:val="11"/>
  </w:num>
  <w:num w:numId="4">
    <w:abstractNumId w:val="21"/>
  </w:num>
  <w:num w:numId="5">
    <w:abstractNumId w:val="13"/>
  </w:num>
  <w:num w:numId="6">
    <w:abstractNumId w:val="6"/>
  </w:num>
  <w:num w:numId="7">
    <w:abstractNumId w:val="17"/>
  </w:num>
  <w:num w:numId="8">
    <w:abstractNumId w:val="5"/>
  </w:num>
  <w:num w:numId="9">
    <w:abstractNumId w:val="12"/>
  </w:num>
  <w:num w:numId="10">
    <w:abstractNumId w:val="3"/>
  </w:num>
  <w:num w:numId="11">
    <w:abstractNumId w:val="10"/>
  </w:num>
  <w:num w:numId="12">
    <w:abstractNumId w:val="1"/>
  </w:num>
  <w:num w:numId="13">
    <w:abstractNumId w:val="2"/>
  </w:num>
  <w:num w:numId="14">
    <w:abstractNumId w:val="4"/>
  </w:num>
  <w:num w:numId="15">
    <w:abstractNumId w:val="14"/>
  </w:num>
  <w:num w:numId="16">
    <w:abstractNumId w:val="19"/>
  </w:num>
  <w:num w:numId="17">
    <w:abstractNumId w:val="9"/>
  </w:num>
  <w:num w:numId="18">
    <w:abstractNumId w:val="0"/>
  </w:num>
  <w:num w:numId="19">
    <w:abstractNumId w:val="15"/>
  </w:num>
  <w:num w:numId="20">
    <w:abstractNumId w:val="7"/>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79"/>
    <w:rsid w:val="0002089F"/>
    <w:rsid w:val="00026A5D"/>
    <w:rsid w:val="00032459"/>
    <w:rsid w:val="00042C18"/>
    <w:rsid w:val="00066CB2"/>
    <w:rsid w:val="000941A3"/>
    <w:rsid w:val="000D064B"/>
    <w:rsid w:val="000D523D"/>
    <w:rsid w:val="000F0CD1"/>
    <w:rsid w:val="000F4FE4"/>
    <w:rsid w:val="00107507"/>
    <w:rsid w:val="00127A17"/>
    <w:rsid w:val="0013217C"/>
    <w:rsid w:val="00153B58"/>
    <w:rsid w:val="0018017D"/>
    <w:rsid w:val="00193BAA"/>
    <w:rsid w:val="00195D7B"/>
    <w:rsid w:val="001B703B"/>
    <w:rsid w:val="001B7F6D"/>
    <w:rsid w:val="001F1417"/>
    <w:rsid w:val="002430AD"/>
    <w:rsid w:val="00264A30"/>
    <w:rsid w:val="00280E16"/>
    <w:rsid w:val="002B2482"/>
    <w:rsid w:val="002F0FD7"/>
    <w:rsid w:val="003379FE"/>
    <w:rsid w:val="003543CF"/>
    <w:rsid w:val="003569AA"/>
    <w:rsid w:val="003624FB"/>
    <w:rsid w:val="00367A4F"/>
    <w:rsid w:val="003A3B79"/>
    <w:rsid w:val="003E2107"/>
    <w:rsid w:val="00404D22"/>
    <w:rsid w:val="00425B4B"/>
    <w:rsid w:val="004277A1"/>
    <w:rsid w:val="00441BB4"/>
    <w:rsid w:val="004A43F3"/>
    <w:rsid w:val="004B70DF"/>
    <w:rsid w:val="004E500B"/>
    <w:rsid w:val="004F01D4"/>
    <w:rsid w:val="004F5D6E"/>
    <w:rsid w:val="00503DCD"/>
    <w:rsid w:val="00522D30"/>
    <w:rsid w:val="00524926"/>
    <w:rsid w:val="0057619A"/>
    <w:rsid w:val="00580C47"/>
    <w:rsid w:val="005905AD"/>
    <w:rsid w:val="005964A5"/>
    <w:rsid w:val="005B464F"/>
    <w:rsid w:val="005D5865"/>
    <w:rsid w:val="0063009D"/>
    <w:rsid w:val="0063034C"/>
    <w:rsid w:val="006407E9"/>
    <w:rsid w:val="006475D4"/>
    <w:rsid w:val="00651B61"/>
    <w:rsid w:val="00674594"/>
    <w:rsid w:val="00675F55"/>
    <w:rsid w:val="00734D06"/>
    <w:rsid w:val="00736697"/>
    <w:rsid w:val="00755C99"/>
    <w:rsid w:val="007562B4"/>
    <w:rsid w:val="007B1DE2"/>
    <w:rsid w:val="007C2CD0"/>
    <w:rsid w:val="007E4DA2"/>
    <w:rsid w:val="0088108E"/>
    <w:rsid w:val="008A2B80"/>
    <w:rsid w:val="008B5664"/>
    <w:rsid w:val="008D0EA9"/>
    <w:rsid w:val="008D2CC3"/>
    <w:rsid w:val="008F5B15"/>
    <w:rsid w:val="0091296B"/>
    <w:rsid w:val="00922C2F"/>
    <w:rsid w:val="00923E74"/>
    <w:rsid w:val="009410D0"/>
    <w:rsid w:val="0095376A"/>
    <w:rsid w:val="009F07E4"/>
    <w:rsid w:val="00A32454"/>
    <w:rsid w:val="00A42334"/>
    <w:rsid w:val="00A44D93"/>
    <w:rsid w:val="00A46A16"/>
    <w:rsid w:val="00A8003F"/>
    <w:rsid w:val="00A81482"/>
    <w:rsid w:val="00AA663F"/>
    <w:rsid w:val="00AC647E"/>
    <w:rsid w:val="00AD6EEA"/>
    <w:rsid w:val="00AF78B4"/>
    <w:rsid w:val="00B27B18"/>
    <w:rsid w:val="00B5695A"/>
    <w:rsid w:val="00B7680B"/>
    <w:rsid w:val="00B97004"/>
    <w:rsid w:val="00BA321F"/>
    <w:rsid w:val="00BE6B89"/>
    <w:rsid w:val="00C519A9"/>
    <w:rsid w:val="00C96CFE"/>
    <w:rsid w:val="00CB2E6E"/>
    <w:rsid w:val="00CB30B4"/>
    <w:rsid w:val="00D13BF9"/>
    <w:rsid w:val="00D44306"/>
    <w:rsid w:val="00D5310D"/>
    <w:rsid w:val="00D64D51"/>
    <w:rsid w:val="00D933C4"/>
    <w:rsid w:val="00D9494F"/>
    <w:rsid w:val="00DD73FD"/>
    <w:rsid w:val="00DF128D"/>
    <w:rsid w:val="00DF23AC"/>
    <w:rsid w:val="00E30FBF"/>
    <w:rsid w:val="00E42FE5"/>
    <w:rsid w:val="00E7627E"/>
    <w:rsid w:val="00E82CB9"/>
    <w:rsid w:val="00E8653A"/>
    <w:rsid w:val="00EA071F"/>
    <w:rsid w:val="00EA5CE6"/>
    <w:rsid w:val="00F44F54"/>
    <w:rsid w:val="00F70076"/>
    <w:rsid w:val="00FA5814"/>
    <w:rsid w:val="00FB198A"/>
    <w:rsid w:val="00FD3E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42C289-7866-4685-AFA0-27C7F1EA2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6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377FD"/>
    <w:pPr>
      <w:spacing w:after="0" w:line="240" w:lineRule="auto"/>
    </w:pPr>
  </w:style>
  <w:style w:type="paragraph" w:styleId="BalloonText">
    <w:name w:val="Balloon Text"/>
    <w:basedOn w:val="Normal"/>
    <w:link w:val="BalloonTextChar"/>
    <w:uiPriority w:val="99"/>
    <w:semiHidden/>
    <w:unhideWhenUsed/>
    <w:rsid w:val="00D37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7FD"/>
    <w:rPr>
      <w:rFonts w:ascii="Segoe UI" w:hAnsi="Segoe UI" w:cs="Segoe UI"/>
      <w:sz w:val="18"/>
      <w:szCs w:val="18"/>
    </w:rPr>
  </w:style>
  <w:style w:type="paragraph" w:styleId="ListParagraph">
    <w:name w:val="List Paragraph"/>
    <w:basedOn w:val="Normal"/>
    <w:uiPriority w:val="34"/>
    <w:qFormat/>
    <w:rsid w:val="00066CB2"/>
    <w:pPr>
      <w:spacing w:after="200" w:line="276" w:lineRule="auto"/>
      <w:ind w:left="720"/>
      <w:contextualSpacing/>
    </w:pPr>
    <w:rPr>
      <w:lang w:val="en-IN" w:eastAsia="en-IN"/>
    </w:rPr>
  </w:style>
  <w:style w:type="paragraph" w:styleId="NoSpacing">
    <w:name w:val="No Spacing"/>
    <w:uiPriority w:val="1"/>
    <w:qFormat/>
    <w:rsid w:val="00066CB2"/>
    <w:pPr>
      <w:overflowPunct w:val="0"/>
      <w:spacing w:after="0" w:line="240" w:lineRule="auto"/>
    </w:pPr>
    <w:rPr>
      <w:rFonts w:ascii="Calibri" w:eastAsia="Calibri" w:hAnsi="Calibri" w:cs="Arial"/>
      <w:color w:val="00000A"/>
      <w:sz w:val="24"/>
      <w:szCs w:val="20"/>
    </w:rPr>
  </w:style>
  <w:style w:type="paragraph" w:customStyle="1" w:styleId="Tit">
    <w:name w:val="Tit"/>
    <w:basedOn w:val="Normal"/>
    <w:rsid w:val="00503DCD"/>
    <w:pPr>
      <w:shd w:val="clear" w:color="auto" w:fill="F2F2F2"/>
      <w:spacing w:after="120" w:line="240" w:lineRule="auto"/>
      <w:ind w:left="851" w:hanging="851"/>
    </w:pPr>
    <w:rPr>
      <w:rFonts w:ascii="Times New Roman" w:eastAsia="Times New Roman" w:hAnsi="Times New Roman" w:cs="Times New Roman"/>
      <w:sz w:val="20"/>
      <w:szCs w:val="20"/>
      <w:lang w:val="en-IN"/>
    </w:rPr>
  </w:style>
  <w:style w:type="paragraph" w:styleId="Header">
    <w:name w:val="header"/>
    <w:basedOn w:val="Normal"/>
    <w:link w:val="HeaderChar"/>
    <w:uiPriority w:val="99"/>
    <w:unhideWhenUsed/>
    <w:rsid w:val="00A800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03F"/>
  </w:style>
  <w:style w:type="paragraph" w:styleId="Footer">
    <w:name w:val="footer"/>
    <w:basedOn w:val="Normal"/>
    <w:link w:val="FooterChar"/>
    <w:uiPriority w:val="99"/>
    <w:unhideWhenUsed/>
    <w:rsid w:val="00A800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03F"/>
  </w:style>
  <w:style w:type="character" w:customStyle="1" w:styleId="norChar">
    <w:name w:val="nor Char"/>
    <w:rsid w:val="004277A1"/>
    <w:rPr>
      <w:rFonts w:ascii="Arial" w:hAnsi="Arial" w:cs="Arial"/>
      <w:b/>
      <w:sz w:val="24"/>
      <w:szCs w:val="24"/>
      <w:lang w:val="en-US"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92189">
      <w:bodyDiv w:val="1"/>
      <w:marLeft w:val="0"/>
      <w:marRight w:val="0"/>
      <w:marTop w:val="0"/>
      <w:marBottom w:val="0"/>
      <w:divBdr>
        <w:top w:val="none" w:sz="0" w:space="0" w:color="auto"/>
        <w:left w:val="none" w:sz="0" w:space="0" w:color="auto"/>
        <w:bottom w:val="none" w:sz="0" w:space="0" w:color="auto"/>
        <w:right w:val="none" w:sz="0" w:space="0" w:color="auto"/>
      </w:divBdr>
      <w:divsChild>
        <w:div w:id="1020161591">
          <w:marLeft w:val="0"/>
          <w:marRight w:val="0"/>
          <w:marTop w:val="0"/>
          <w:marBottom w:val="0"/>
          <w:divBdr>
            <w:top w:val="none" w:sz="0" w:space="0" w:color="auto"/>
            <w:left w:val="none" w:sz="0" w:space="0" w:color="auto"/>
            <w:bottom w:val="none" w:sz="0" w:space="0" w:color="auto"/>
            <w:right w:val="none" w:sz="0" w:space="0" w:color="auto"/>
          </w:divBdr>
        </w:div>
        <w:div w:id="1286620103">
          <w:marLeft w:val="0"/>
          <w:marRight w:val="0"/>
          <w:marTop w:val="0"/>
          <w:marBottom w:val="0"/>
          <w:divBdr>
            <w:top w:val="none" w:sz="0" w:space="0" w:color="auto"/>
            <w:left w:val="none" w:sz="0" w:space="0" w:color="auto"/>
            <w:bottom w:val="none" w:sz="0" w:space="0" w:color="auto"/>
            <w:right w:val="none" w:sz="0" w:space="0" w:color="auto"/>
          </w:divBdr>
        </w:div>
        <w:div w:id="11113907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90669-AB43-45D6-8768-D38D747E4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Rana</dc:creator>
  <cp:lastModifiedBy>K.Sreenivasulu</cp:lastModifiedBy>
  <cp:revision>124</cp:revision>
  <dcterms:created xsi:type="dcterms:W3CDTF">2019-10-12T08:33:00Z</dcterms:created>
  <dcterms:modified xsi:type="dcterms:W3CDTF">2019-11-23T11:10:00Z</dcterms:modified>
</cp:coreProperties>
</file>